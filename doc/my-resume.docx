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documentskn-slo8top-section"/>
        <w:tblW w:w="11322" w:type="dxa"/>
        <w:tblCellSpacing w:w="0" w:type="dxa"/>
        <w:tblLayout w:type="fixed"/>
        <w:tblCellMar>
          <w:left w:w="0" w:type="dxa"/>
          <w:right w:w="0" w:type="dxa"/>
        </w:tblCellMar>
        <w:tblLook w:val="05E0" w:firstRow="1" w:lastRow="1" w:firstColumn="1" w:lastColumn="1" w:noHBand="0" w:noVBand="1"/>
      </w:tblPr>
      <w:tblGrid>
        <w:gridCol w:w="6989"/>
        <w:gridCol w:w="4333"/>
      </w:tblGrid>
      <w:tr w:rsidR="005B2505" w14:paraId="21433AC8" w14:textId="77777777" w:rsidTr="00D82D5B">
        <w:trPr>
          <w:trHeight w:val="898"/>
          <w:tblCellSpacing w:w="0" w:type="dxa"/>
        </w:trPr>
        <w:tc>
          <w:tcPr>
            <w:tcW w:w="6989" w:type="dxa"/>
            <w:shd w:val="clear" w:color="auto" w:fill="19509F"/>
            <w:tcMar>
              <w:top w:w="460" w:type="dxa"/>
              <w:left w:w="0" w:type="dxa"/>
              <w:bottom w:w="460" w:type="dxa"/>
              <w:right w:w="0" w:type="dxa"/>
            </w:tcMar>
            <w:vAlign w:val="bottom"/>
            <w:hideMark/>
          </w:tcPr>
          <w:p w14:paraId="7D45AC00" w14:textId="1B13CA11" w:rsidR="005B2505" w:rsidRPr="00D87DB7" w:rsidRDefault="00E707FB">
            <w:pPr>
              <w:pStyle w:val="documentskn-slo8txt-bold"/>
              <w:spacing w:line="540" w:lineRule="atLeast"/>
              <w:ind w:left="440" w:right="200"/>
              <w:rPr>
                <w:rStyle w:val="documentskn-slo8top-sectionleft-box"/>
                <w:rFonts w:ascii="Roboto" w:eastAsia="Roboto" w:hAnsi="Roboto" w:cs="Roboto"/>
                <w:color w:val="FFFFFF"/>
                <w:sz w:val="56"/>
                <w:szCs w:val="56"/>
                <w:shd w:val="clear" w:color="auto" w:fill="auto"/>
              </w:rPr>
            </w:pPr>
            <w:bookmarkStart w:id="0" w:name="_GoBack"/>
            <w:bookmarkEnd w:id="0"/>
            <w:r>
              <w:rPr>
                <w:rStyle w:val="documentskn-slo8namespan"/>
                <w:rFonts w:ascii="Roboto" w:eastAsia="Roboto" w:hAnsi="Roboto" w:cs="Roboto"/>
                <w:sz w:val="56"/>
                <w:szCs w:val="56"/>
              </w:rPr>
              <w:t xml:space="preserve">Joel </w:t>
            </w:r>
            <w:proofErr w:type="spellStart"/>
            <w:r>
              <w:rPr>
                <w:rStyle w:val="documentskn-slo8namespan"/>
                <w:rFonts w:ascii="Roboto" w:eastAsia="Roboto" w:hAnsi="Roboto" w:cs="Roboto"/>
                <w:sz w:val="56"/>
                <w:szCs w:val="56"/>
              </w:rPr>
              <w:t>Aheybor</w:t>
            </w:r>
            <w:proofErr w:type="spellEnd"/>
            <w:r>
              <w:rPr>
                <w:rStyle w:val="documentskn-slo8namespan"/>
                <w:rFonts w:ascii="Roboto" w:eastAsia="Roboto" w:hAnsi="Roboto" w:cs="Roboto"/>
                <w:sz w:val="56"/>
                <w:szCs w:val="56"/>
              </w:rPr>
              <w:t xml:space="preserve"> PMP</w:t>
            </w:r>
          </w:p>
          <w:p w14:paraId="74E47010" w14:textId="77777777" w:rsidR="005B2505" w:rsidRDefault="00925DD9">
            <w:pPr>
              <w:pStyle w:val="div"/>
              <w:spacing w:line="140" w:lineRule="exact"/>
              <w:ind w:left="440" w:right="200"/>
              <w:rPr>
                <w:rStyle w:val="documentskn-slo8top-sectionleft-box"/>
                <w:rFonts w:ascii="Roboto" w:eastAsia="Roboto" w:hAnsi="Roboto" w:cs="Roboto"/>
                <w:color w:val="FFFFFF"/>
                <w:sz w:val="46"/>
                <w:szCs w:val="46"/>
                <w:shd w:val="clear" w:color="auto" w:fill="auto"/>
              </w:rPr>
            </w:pPr>
            <w:r>
              <w:rPr>
                <w:rStyle w:val="documentskn-slo8top-sectionleft-box"/>
                <w:rFonts w:ascii="Roboto" w:eastAsia="Roboto" w:hAnsi="Roboto" w:cs="Roboto"/>
                <w:color w:val="FFFFFF"/>
                <w:sz w:val="46"/>
                <w:szCs w:val="46"/>
                <w:shd w:val="clear" w:color="auto" w:fill="auto"/>
              </w:rPr>
              <w:t> </w:t>
            </w:r>
          </w:p>
          <w:p w14:paraId="7AABFD96" w14:textId="0B7F3CD4" w:rsidR="005B2505" w:rsidRPr="00D87DB7" w:rsidRDefault="009F7A47">
            <w:pPr>
              <w:spacing w:line="260" w:lineRule="atLeast"/>
              <w:ind w:left="440" w:right="200"/>
              <w:textAlignment w:val="auto"/>
              <w:rPr>
                <w:rStyle w:val="span"/>
                <w:rFonts w:ascii="Roboto" w:eastAsia="Roboto" w:hAnsi="Roboto" w:cs="Roboto"/>
                <w:color w:val="FFFFFF"/>
              </w:rPr>
            </w:pPr>
            <w:r>
              <w:rPr>
                <w:rStyle w:val="span"/>
                <w:rFonts w:ascii="Roboto" w:eastAsia="Roboto" w:hAnsi="Roboto" w:cs="Roboto"/>
                <w:color w:val="FFFFFF"/>
              </w:rPr>
              <w:t>Project Manager</w:t>
            </w:r>
            <w:r w:rsidR="00D369FD" w:rsidRPr="00D87DB7">
              <w:rPr>
                <w:rStyle w:val="span"/>
                <w:rFonts w:ascii="Roboto" w:eastAsia="Roboto" w:hAnsi="Roboto" w:cs="Roboto"/>
                <w:color w:val="FFFFFF"/>
              </w:rPr>
              <w:t xml:space="preserve"> / </w:t>
            </w:r>
            <w:r w:rsidR="004C773B">
              <w:rPr>
                <w:rStyle w:val="span"/>
                <w:rFonts w:ascii="Roboto" w:eastAsia="Roboto" w:hAnsi="Roboto" w:cs="Roboto"/>
                <w:color w:val="FFFFFF"/>
              </w:rPr>
              <w:t xml:space="preserve">Governance, </w:t>
            </w:r>
            <w:r>
              <w:rPr>
                <w:rStyle w:val="span"/>
                <w:rFonts w:ascii="Roboto" w:eastAsia="Roboto" w:hAnsi="Roboto" w:cs="Roboto"/>
                <w:color w:val="FFFFFF"/>
              </w:rPr>
              <w:t xml:space="preserve">Risk and Compliance </w:t>
            </w:r>
            <w:r w:rsidR="009F71A8">
              <w:rPr>
                <w:rStyle w:val="span"/>
                <w:rFonts w:ascii="Roboto" w:eastAsia="Roboto" w:hAnsi="Roboto" w:cs="Roboto"/>
                <w:color w:val="FFFFFF"/>
              </w:rPr>
              <w:t>Enthusiast</w:t>
            </w:r>
          </w:p>
          <w:p w14:paraId="332C535C" w14:textId="77777777" w:rsidR="005B2505" w:rsidRDefault="00925DD9">
            <w:pPr>
              <w:pStyle w:val="documentskn-slo8top-sectionleft-boxParagraph0"/>
              <w:shd w:val="clear" w:color="auto" w:fill="auto"/>
              <w:spacing w:line="20" w:lineRule="atLeast"/>
              <w:ind w:left="440" w:right="200"/>
              <w:textAlignment w:val="auto"/>
              <w:rPr>
                <w:rStyle w:val="documentskn-slo8top-sectionleft-box"/>
                <w:rFonts w:ascii="Roboto" w:eastAsia="Roboto" w:hAnsi="Roboto" w:cs="Roboto"/>
                <w:color w:val="050505"/>
                <w:sz w:val="20"/>
                <w:szCs w:val="20"/>
                <w:shd w:val="clear" w:color="auto" w:fill="auto"/>
              </w:rPr>
            </w:pPr>
            <w:r>
              <w:rPr>
                <w:color w:val="FFFFFF"/>
                <w:sz w:val="2"/>
              </w:rPr>
              <w:t>.</w:t>
            </w:r>
          </w:p>
        </w:tc>
        <w:tc>
          <w:tcPr>
            <w:tcW w:w="4333" w:type="dxa"/>
            <w:shd w:val="clear" w:color="auto" w:fill="19509F"/>
            <w:tcMar>
              <w:top w:w="460" w:type="dxa"/>
              <w:left w:w="0" w:type="dxa"/>
              <w:bottom w:w="460" w:type="dxa"/>
              <w:right w:w="0" w:type="dxa"/>
            </w:tcMar>
            <w:vAlign w:val="bottom"/>
            <w:hideMark/>
          </w:tcPr>
          <w:p w14:paraId="4686D19B" w14:textId="0D519333" w:rsidR="005B2505" w:rsidRDefault="00925DD9">
            <w:pPr>
              <w:pStyle w:val="documentskn-slo8cntc-secaddressdiv"/>
              <w:spacing w:after="40" w:line="300" w:lineRule="atLeast"/>
              <w:ind w:right="440"/>
              <w:rPr>
                <w:rStyle w:val="documentskn-slo8top-sectionright-box"/>
                <w:rFonts w:ascii="Roboto" w:eastAsia="Roboto" w:hAnsi="Roboto" w:cs="Roboto"/>
                <w:color w:val="FFFFFF"/>
                <w:sz w:val="20"/>
                <w:szCs w:val="20"/>
                <w:shd w:val="clear" w:color="auto" w:fill="auto"/>
              </w:rPr>
            </w:pPr>
            <w:r>
              <w:rPr>
                <w:rStyle w:val="documentskn-slo8cntc-secspan"/>
                <w:rFonts w:ascii="Roboto" w:eastAsia="Roboto" w:hAnsi="Roboto" w:cs="Roboto"/>
                <w:b/>
                <w:bCs/>
                <w:sz w:val="20"/>
                <w:szCs w:val="20"/>
              </w:rPr>
              <w:t>Phone Number</w:t>
            </w:r>
            <w:r>
              <w:rPr>
                <w:rStyle w:val="documentskn-slo8top-sectionright-box"/>
                <w:rFonts w:ascii="Roboto" w:eastAsia="Roboto" w:hAnsi="Roboto" w:cs="Roboto"/>
                <w:color w:val="FFFFFF"/>
                <w:sz w:val="20"/>
                <w:szCs w:val="20"/>
                <w:shd w:val="clear" w:color="auto" w:fill="auto"/>
              </w:rPr>
              <w:t xml:space="preserve"> </w:t>
            </w:r>
            <w:r w:rsidR="00D87DB7">
              <w:rPr>
                <w:rStyle w:val="documentskn-slo8top-sectionright-box"/>
                <w:rFonts w:ascii="Roboto" w:eastAsia="Roboto" w:hAnsi="Roboto" w:cs="Roboto"/>
                <w:color w:val="FFFFFF"/>
                <w:sz w:val="20"/>
                <w:szCs w:val="20"/>
                <w:shd w:val="clear" w:color="auto" w:fill="auto"/>
              </w:rPr>
              <w:t>+</w:t>
            </w:r>
            <w:r>
              <w:rPr>
                <w:rStyle w:val="documentskn-slo8cntc-secspan"/>
                <w:rFonts w:ascii="Roboto" w:eastAsia="Roboto" w:hAnsi="Roboto" w:cs="Roboto"/>
                <w:sz w:val="20"/>
                <w:szCs w:val="20"/>
              </w:rPr>
              <w:t>234</w:t>
            </w:r>
            <w:r w:rsidR="00E707FB">
              <w:rPr>
                <w:rStyle w:val="documentskn-slo8cntc-secspan"/>
                <w:rFonts w:ascii="Roboto" w:eastAsia="Roboto" w:hAnsi="Roboto" w:cs="Roboto"/>
                <w:sz w:val="20"/>
                <w:szCs w:val="20"/>
              </w:rPr>
              <w:t>7038841785</w:t>
            </w:r>
            <w:r>
              <w:rPr>
                <w:rStyle w:val="documentskn-slo8top-sectionright-box"/>
                <w:rFonts w:ascii="Roboto" w:eastAsia="Roboto" w:hAnsi="Roboto" w:cs="Roboto"/>
                <w:color w:val="FFFFFF"/>
                <w:sz w:val="20"/>
                <w:szCs w:val="20"/>
                <w:shd w:val="clear" w:color="auto" w:fill="auto"/>
              </w:rPr>
              <w:t xml:space="preserve"> </w:t>
            </w:r>
          </w:p>
          <w:p w14:paraId="3D23F157" w14:textId="1BAD0E9D" w:rsidR="005B2505" w:rsidRDefault="00925DD9">
            <w:pPr>
              <w:pStyle w:val="documentskn-slo8cntc-secaddressdiv"/>
              <w:spacing w:after="40" w:line="300" w:lineRule="atLeast"/>
              <w:ind w:right="440"/>
              <w:rPr>
                <w:rStyle w:val="documentskn-slo8top-sectionright-box"/>
                <w:rFonts w:ascii="Roboto" w:eastAsia="Roboto" w:hAnsi="Roboto" w:cs="Roboto"/>
                <w:color w:val="FFFFFF"/>
                <w:sz w:val="20"/>
                <w:szCs w:val="20"/>
                <w:shd w:val="clear" w:color="auto" w:fill="auto"/>
              </w:rPr>
            </w:pPr>
            <w:r>
              <w:rPr>
                <w:rStyle w:val="documentskn-slo8cntc-secspan"/>
                <w:rFonts w:ascii="Roboto" w:eastAsia="Roboto" w:hAnsi="Roboto" w:cs="Roboto"/>
                <w:b/>
                <w:bCs/>
                <w:sz w:val="20"/>
                <w:szCs w:val="20"/>
              </w:rPr>
              <w:t>Email</w:t>
            </w:r>
            <w:r>
              <w:rPr>
                <w:rStyle w:val="documentskn-slo8cntc-secspan"/>
                <w:rFonts w:ascii="Roboto" w:eastAsia="Roboto" w:hAnsi="Roboto" w:cs="Roboto"/>
                <w:sz w:val="20"/>
                <w:szCs w:val="20"/>
              </w:rPr>
              <w:t> </w:t>
            </w:r>
            <w:r w:rsidR="00E707FB">
              <w:rPr>
                <w:rStyle w:val="documentskn-slo8cntc-secspan"/>
                <w:rFonts w:ascii="Roboto" w:eastAsia="Roboto" w:hAnsi="Roboto" w:cs="Roboto"/>
                <w:sz w:val="20"/>
                <w:szCs w:val="20"/>
              </w:rPr>
              <w:t>Aheyborjoel@gmail</w:t>
            </w:r>
            <w:r>
              <w:rPr>
                <w:rStyle w:val="documentskn-slo8cntc-secspan"/>
                <w:rFonts w:ascii="Roboto" w:eastAsia="Roboto" w:hAnsi="Roboto" w:cs="Roboto"/>
                <w:sz w:val="20"/>
                <w:szCs w:val="20"/>
              </w:rPr>
              <w:t>.com</w:t>
            </w:r>
          </w:p>
          <w:p w14:paraId="4DB6D6D7" w14:textId="6E4F57CA" w:rsidR="005B2505" w:rsidRDefault="00925DD9">
            <w:pPr>
              <w:pStyle w:val="documentskn-slo8cntc-secaddressdivnth-last-child1"/>
              <w:spacing w:line="300" w:lineRule="atLeast"/>
              <w:ind w:right="440"/>
              <w:rPr>
                <w:rStyle w:val="documentskn-slo8cntc-secspan"/>
                <w:rFonts w:ascii="Roboto" w:eastAsia="Roboto" w:hAnsi="Roboto" w:cs="Roboto"/>
                <w:sz w:val="20"/>
                <w:szCs w:val="20"/>
              </w:rPr>
            </w:pPr>
            <w:r>
              <w:rPr>
                <w:rStyle w:val="documentskn-slo8cntc-secspan"/>
                <w:rFonts w:ascii="Roboto" w:eastAsia="Roboto" w:hAnsi="Roboto" w:cs="Roboto"/>
                <w:b/>
                <w:bCs/>
                <w:sz w:val="20"/>
                <w:szCs w:val="20"/>
              </w:rPr>
              <w:t>Address</w:t>
            </w:r>
            <w:r>
              <w:rPr>
                <w:rStyle w:val="documentskn-slo8top-sectionright-box"/>
                <w:rFonts w:ascii="Roboto" w:eastAsia="Roboto" w:hAnsi="Roboto" w:cs="Roboto"/>
                <w:color w:val="FFFFFF"/>
                <w:sz w:val="20"/>
                <w:szCs w:val="20"/>
                <w:shd w:val="clear" w:color="auto" w:fill="auto"/>
              </w:rPr>
              <w:t xml:space="preserve"> </w:t>
            </w:r>
            <w:r w:rsidR="00D87DB7">
              <w:rPr>
                <w:rStyle w:val="documentskn-slo8top-sectionright-box"/>
                <w:rFonts w:ascii="Roboto" w:eastAsia="Roboto" w:hAnsi="Roboto" w:cs="Roboto"/>
                <w:color w:val="FFFFFF"/>
                <w:sz w:val="20"/>
                <w:szCs w:val="20"/>
                <w:shd w:val="clear" w:color="auto" w:fill="auto"/>
              </w:rPr>
              <w:t xml:space="preserve">Nigeria, </w:t>
            </w:r>
            <w:r w:rsidR="00E707FB">
              <w:rPr>
                <w:rStyle w:val="documentskn-slo8top-sectionright-box"/>
                <w:rFonts w:ascii="Roboto" w:eastAsia="Roboto" w:hAnsi="Roboto" w:cs="Roboto"/>
                <w:color w:val="FFFFFF"/>
                <w:sz w:val="20"/>
                <w:szCs w:val="20"/>
                <w:shd w:val="clear" w:color="auto" w:fill="auto"/>
              </w:rPr>
              <w:t>Lagos</w:t>
            </w:r>
            <w:r>
              <w:rPr>
                <w:rStyle w:val="documentskn-slo8cntc-secspan"/>
                <w:rFonts w:ascii="Roboto" w:eastAsia="Roboto" w:hAnsi="Roboto" w:cs="Roboto"/>
                <w:sz w:val="20"/>
                <w:szCs w:val="20"/>
              </w:rPr>
              <w:t>,</w:t>
            </w:r>
            <w:r>
              <w:rPr>
                <w:rStyle w:val="documentskn-slo8top-sectionright-box"/>
                <w:rFonts w:ascii="Roboto" w:eastAsia="Roboto" w:hAnsi="Roboto" w:cs="Roboto"/>
                <w:color w:val="FFFFFF"/>
                <w:sz w:val="20"/>
                <w:szCs w:val="20"/>
                <w:shd w:val="clear" w:color="auto" w:fill="auto"/>
              </w:rPr>
              <w:t xml:space="preserve"> </w:t>
            </w:r>
            <w:r w:rsidR="00E707FB">
              <w:rPr>
                <w:rStyle w:val="documentskn-slo8cntc-secspan"/>
                <w:rFonts w:ascii="Roboto" w:eastAsia="Roboto" w:hAnsi="Roboto" w:cs="Roboto"/>
                <w:sz w:val="20"/>
                <w:szCs w:val="20"/>
              </w:rPr>
              <w:t>1</w:t>
            </w:r>
            <w:r w:rsidR="009F7A47">
              <w:rPr>
                <w:rStyle w:val="documentskn-slo8cntc-secspan"/>
                <w:rFonts w:ascii="Roboto" w:eastAsia="Roboto" w:hAnsi="Roboto" w:cs="Roboto"/>
                <w:sz w:val="20"/>
                <w:szCs w:val="20"/>
              </w:rPr>
              <w:t>00244</w:t>
            </w:r>
          </w:p>
          <w:p w14:paraId="26EE5BC4" w14:textId="3DCFE0B1" w:rsidR="00D87DB7" w:rsidRDefault="00D87DB7" w:rsidP="00D87DB7">
            <w:pPr>
              <w:pStyle w:val="documentskn-slo8cntc-secaddressdiv"/>
              <w:spacing w:after="40" w:line="300" w:lineRule="atLeast"/>
              <w:ind w:right="440"/>
              <w:rPr>
                <w:rStyle w:val="documentskn-slo8top-sectionright-box"/>
                <w:rFonts w:ascii="Roboto" w:eastAsia="Roboto" w:hAnsi="Roboto" w:cs="Roboto"/>
                <w:color w:val="FFFFFF"/>
                <w:sz w:val="20"/>
                <w:szCs w:val="20"/>
                <w:shd w:val="clear" w:color="auto" w:fill="auto"/>
              </w:rPr>
            </w:pPr>
            <w:proofErr w:type="spellStart"/>
            <w:r w:rsidRPr="00D87DB7">
              <w:rPr>
                <w:rStyle w:val="documentskn-slo8cntc-secspan"/>
                <w:rFonts w:ascii="Roboto" w:eastAsia="Roboto" w:hAnsi="Roboto" w:cs="Roboto"/>
                <w:b/>
                <w:bCs/>
                <w:sz w:val="20"/>
                <w:szCs w:val="20"/>
              </w:rPr>
              <w:t>Linkedin</w:t>
            </w:r>
            <w:proofErr w:type="spellEnd"/>
            <w:r w:rsidR="00247FFA">
              <w:rPr>
                <w:rStyle w:val="documentskn-slo8cntc-secspan"/>
                <w:rFonts w:ascii="Roboto" w:eastAsia="Roboto" w:hAnsi="Roboto" w:cs="Roboto"/>
                <w:b/>
                <w:bCs/>
                <w:sz w:val="20"/>
                <w:szCs w:val="20"/>
              </w:rPr>
              <w:t xml:space="preserve"> </w:t>
            </w:r>
            <w:r w:rsidR="00247FFA" w:rsidRPr="00C54ED7">
              <w:rPr>
                <w:rStyle w:val="documentskn-slo8cntc-secspan"/>
                <w:rFonts w:ascii="Roboto" w:eastAsia="Roboto" w:hAnsi="Roboto" w:cs="Roboto"/>
                <w:b/>
                <w:bCs/>
                <w:sz w:val="20"/>
                <w:szCs w:val="20"/>
              </w:rPr>
              <w:t>www.linkedin.com/in/</w:t>
            </w:r>
            <w:r w:rsidR="009F7A47" w:rsidRPr="009F7A47">
              <w:rPr>
                <w:rStyle w:val="documentskn-slo8cntc-secspan"/>
                <w:rFonts w:ascii="Roboto" w:eastAsia="Roboto" w:hAnsi="Roboto" w:cs="Roboto"/>
                <w:b/>
                <w:bCs/>
                <w:sz w:val="20"/>
                <w:szCs w:val="20"/>
              </w:rPr>
              <w:t>aheybor</w:t>
            </w:r>
            <w:r w:rsidR="00247FFA" w:rsidRPr="00C54ED7">
              <w:rPr>
                <w:rStyle w:val="documentskn-slo8cntc-secspan"/>
                <w:rFonts w:ascii="Roboto" w:eastAsia="Roboto" w:hAnsi="Roboto" w:cs="Roboto"/>
                <w:b/>
                <w:bCs/>
                <w:sz w:val="20"/>
                <w:szCs w:val="20"/>
              </w:rPr>
              <w:t>/</w:t>
            </w:r>
          </w:p>
        </w:tc>
      </w:tr>
    </w:tbl>
    <w:p w14:paraId="2B32D68F" w14:textId="77777777" w:rsidR="005B2505" w:rsidRDefault="005B2505">
      <w:pPr>
        <w:rPr>
          <w:vanish/>
        </w:rPr>
      </w:pPr>
    </w:p>
    <w:tbl>
      <w:tblPr>
        <w:tblStyle w:val="documentskn-slo8parent-containersummary"/>
        <w:tblW w:w="0" w:type="auto"/>
        <w:tblCellSpacing w:w="0" w:type="dxa"/>
        <w:shd w:val="clear" w:color="auto" w:fill="F5F5F5"/>
        <w:tblCellMar>
          <w:left w:w="0" w:type="dxa"/>
          <w:right w:w="0" w:type="dxa"/>
        </w:tblCellMar>
        <w:tblLook w:val="05E0" w:firstRow="1" w:lastRow="1" w:firstColumn="1" w:lastColumn="1" w:noHBand="0" w:noVBand="1"/>
      </w:tblPr>
      <w:tblGrid>
        <w:gridCol w:w="11320"/>
      </w:tblGrid>
      <w:tr w:rsidR="005B2505" w14:paraId="53E9A45D" w14:textId="77777777" w:rsidTr="00DE407B">
        <w:trPr>
          <w:trHeight w:val="1718"/>
          <w:tblCellSpacing w:w="0" w:type="dxa"/>
        </w:trPr>
        <w:tc>
          <w:tcPr>
            <w:tcW w:w="11320" w:type="dxa"/>
            <w:shd w:val="clear" w:color="auto" w:fill="F4F6FA"/>
            <w:tcMar>
              <w:top w:w="0" w:type="dxa"/>
              <w:left w:w="0" w:type="dxa"/>
              <w:bottom w:w="0" w:type="dxa"/>
              <w:right w:w="0" w:type="dxa"/>
            </w:tcMar>
            <w:vAlign w:val="bottom"/>
            <w:hideMark/>
          </w:tcPr>
          <w:p w14:paraId="2A13C7ED" w14:textId="17D57032" w:rsidR="005B2505" w:rsidRDefault="001756AF" w:rsidP="00F61AA0">
            <w:pPr>
              <w:pStyle w:val="p"/>
              <w:spacing w:before="260" w:after="260" w:line="280" w:lineRule="atLeast"/>
              <w:ind w:left="400" w:right="400"/>
              <w:jc w:val="both"/>
              <w:rPr>
                <w:rStyle w:val="documentskn-slo8summarysinglecolumnCharacter"/>
                <w:rFonts w:ascii="Roboto" w:eastAsia="Roboto" w:hAnsi="Roboto" w:cs="Roboto"/>
                <w:i/>
                <w:iCs/>
                <w:color w:val="000000"/>
                <w:sz w:val="20"/>
                <w:szCs w:val="20"/>
              </w:rPr>
            </w:pPr>
            <w:r w:rsidRPr="001756AF">
              <w:rPr>
                <w:rStyle w:val="documentskn-slo8parent-containersummaryparagraph"/>
                <w:rFonts w:ascii="Roboto" w:eastAsia="Roboto" w:hAnsi="Roboto" w:cs="Roboto"/>
                <w:i/>
                <w:iCs/>
                <w:color w:val="000000"/>
                <w:sz w:val="20"/>
                <w:szCs w:val="20"/>
                <w:shd w:val="clear" w:color="auto" w:fill="auto"/>
              </w:rPr>
              <w:t xml:space="preserve">I am an experienced PMP with 4+ years of experience managing </w:t>
            </w:r>
            <w:proofErr w:type="spellStart"/>
            <w:r w:rsidRPr="001756AF">
              <w:rPr>
                <w:rStyle w:val="documentskn-slo8parent-containersummaryparagraph"/>
                <w:rFonts w:ascii="Roboto" w:eastAsia="Roboto" w:hAnsi="Roboto" w:cs="Roboto"/>
                <w:i/>
                <w:iCs/>
                <w:color w:val="000000"/>
                <w:sz w:val="20"/>
                <w:szCs w:val="20"/>
                <w:shd w:val="clear" w:color="auto" w:fill="auto"/>
              </w:rPr>
              <w:t>EdTech</w:t>
            </w:r>
            <w:proofErr w:type="spellEnd"/>
            <w:r w:rsidRPr="001756AF">
              <w:rPr>
                <w:rStyle w:val="documentskn-slo8parent-containersummaryparagraph"/>
                <w:rFonts w:ascii="Roboto" w:eastAsia="Roboto" w:hAnsi="Roboto" w:cs="Roboto"/>
                <w:i/>
                <w:iCs/>
                <w:color w:val="000000"/>
                <w:sz w:val="20"/>
                <w:szCs w:val="20"/>
                <w:shd w:val="clear" w:color="auto" w:fill="auto"/>
              </w:rPr>
              <w:t xml:space="preserve"> projects worth over $30,000 that won the Nigeria Communication Commission's innovation</w:t>
            </w:r>
            <w:r>
              <w:rPr>
                <w:rStyle w:val="documentskn-slo8parent-containersummaryparagraph"/>
                <w:rFonts w:ascii="Roboto" w:eastAsia="Roboto" w:hAnsi="Roboto" w:cs="Roboto"/>
                <w:i/>
                <w:iCs/>
                <w:color w:val="000000"/>
                <w:sz w:val="20"/>
                <w:szCs w:val="20"/>
                <w:shd w:val="clear" w:color="auto" w:fill="auto"/>
              </w:rPr>
              <w:t xml:space="preserve"> prize</w:t>
            </w:r>
            <w:r w:rsidRPr="001756AF">
              <w:rPr>
                <w:rStyle w:val="documentskn-slo8parent-containersummaryparagraph"/>
                <w:rFonts w:ascii="Roboto" w:eastAsia="Roboto" w:hAnsi="Roboto" w:cs="Roboto"/>
                <w:i/>
                <w:iCs/>
                <w:color w:val="000000"/>
                <w:sz w:val="20"/>
                <w:szCs w:val="20"/>
                <w:shd w:val="clear" w:color="auto" w:fill="auto"/>
              </w:rPr>
              <w:t xml:space="preserve">. With expert stakeholder engagement and product development </w:t>
            </w:r>
            <w:r w:rsidR="003D4502">
              <w:rPr>
                <w:rStyle w:val="documentskn-slo8parent-containersummaryparagraph"/>
                <w:rFonts w:ascii="Roboto" w:eastAsia="Roboto" w:hAnsi="Roboto" w:cs="Roboto"/>
                <w:i/>
                <w:iCs/>
                <w:color w:val="000000"/>
                <w:sz w:val="20"/>
                <w:szCs w:val="20"/>
                <w:shd w:val="clear" w:color="auto" w:fill="auto"/>
              </w:rPr>
              <w:t xml:space="preserve">skills has developed </w:t>
            </w:r>
            <w:r w:rsidRPr="001756AF">
              <w:rPr>
                <w:rStyle w:val="documentskn-slo8parent-containersummaryparagraph"/>
                <w:rFonts w:ascii="Roboto" w:eastAsia="Roboto" w:hAnsi="Roboto" w:cs="Roboto"/>
                <w:i/>
                <w:iCs/>
                <w:color w:val="000000"/>
                <w:sz w:val="20"/>
                <w:szCs w:val="20"/>
                <w:shd w:val="clear" w:color="auto" w:fill="auto"/>
              </w:rPr>
              <w:t xml:space="preserve">12+ STEM products generating over $12,000 recurring per annum. I </w:t>
            </w:r>
            <w:r w:rsidR="00F61AA0">
              <w:rPr>
                <w:rStyle w:val="documentskn-slo8parent-containersummaryparagraph"/>
                <w:rFonts w:ascii="Roboto" w:eastAsia="Roboto" w:hAnsi="Roboto" w:cs="Roboto"/>
                <w:i/>
                <w:iCs/>
                <w:color w:val="000000"/>
                <w:sz w:val="20"/>
                <w:szCs w:val="20"/>
                <w:shd w:val="clear" w:color="auto" w:fill="auto"/>
              </w:rPr>
              <w:t>am seeking</w:t>
            </w:r>
            <w:r w:rsidRPr="001756AF">
              <w:rPr>
                <w:rStyle w:val="documentskn-slo8parent-containersummaryparagraph"/>
                <w:rFonts w:ascii="Roboto" w:eastAsia="Roboto" w:hAnsi="Roboto" w:cs="Roboto"/>
                <w:i/>
                <w:iCs/>
                <w:color w:val="000000"/>
                <w:sz w:val="20"/>
                <w:szCs w:val="20"/>
                <w:shd w:val="clear" w:color="auto" w:fill="auto"/>
              </w:rPr>
              <w:t xml:space="preserve"> to lead businesses in project management, product development, governance, risk and compliance to reduce the risk of project failure and deliver value to stakeholders.</w:t>
            </w:r>
          </w:p>
        </w:tc>
      </w:tr>
    </w:tbl>
    <w:p w14:paraId="455378C0" w14:textId="57E0167D" w:rsidR="005B2505" w:rsidRDefault="000A3BF4">
      <w:pPr>
        <w:pStyle w:val="documentskn-slo8sectiontitle"/>
        <w:spacing w:before="400" w:after="200"/>
        <w:ind w:left="400"/>
        <w:rPr>
          <w:rFonts w:ascii="Roboto" w:eastAsia="Roboto" w:hAnsi="Roboto" w:cs="Roboto"/>
          <w:b/>
          <w:bCs/>
          <w:caps/>
          <w:color w:val="19509F"/>
          <w:spacing w:val="6"/>
        </w:rPr>
      </w:pPr>
      <w:r>
        <w:rPr>
          <w:rFonts w:ascii="Roboto" w:eastAsia="Roboto" w:hAnsi="Roboto" w:cs="Roboto"/>
          <w:b/>
          <w:bCs/>
          <w:caps/>
          <w:color w:val="19509F"/>
          <w:spacing w:val="6"/>
        </w:rPr>
        <w:t xml:space="preserve">WORK </w:t>
      </w:r>
      <w:r w:rsidR="00925DD9">
        <w:rPr>
          <w:rFonts w:ascii="Roboto" w:eastAsia="Roboto" w:hAnsi="Roboto" w:cs="Roboto"/>
          <w:b/>
          <w:bCs/>
          <w:caps/>
          <w:color w:val="19509F"/>
          <w:spacing w:val="6"/>
        </w:rPr>
        <w:t>Experience</w:t>
      </w: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5B2505" w14:paraId="67A5BE42" w14:textId="77777777">
        <w:trPr>
          <w:tblCellSpacing w:w="0" w:type="dxa"/>
        </w:trPr>
        <w:tc>
          <w:tcPr>
            <w:tcW w:w="400" w:type="dxa"/>
            <w:tcMar>
              <w:top w:w="0" w:type="dxa"/>
              <w:left w:w="0" w:type="dxa"/>
              <w:bottom w:w="0" w:type="dxa"/>
              <w:right w:w="0" w:type="dxa"/>
            </w:tcMar>
            <w:vAlign w:val="bottom"/>
            <w:hideMark/>
          </w:tcPr>
          <w:p w14:paraId="2E4C25FB" w14:textId="77777777" w:rsidR="005B2505" w:rsidRDefault="005B250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3A59EBEB" w14:textId="1DBD2E08" w:rsidR="005B2505" w:rsidRDefault="0011061E" w:rsidP="00FD7585">
            <w:pPr>
              <w:rPr>
                <w:rFonts w:ascii="Roboto" w:eastAsia="Roboto" w:hAnsi="Roboto" w:cs="Roboto"/>
                <w:color w:val="050505"/>
                <w:sz w:val="20"/>
                <w:szCs w:val="20"/>
              </w:rPr>
            </w:pPr>
            <w:r>
              <w:rPr>
                <w:rStyle w:val="documentskn-slo8txt-boldCharacter"/>
                <w:rFonts w:ascii="Roboto" w:eastAsia="Roboto" w:hAnsi="Roboto" w:cs="Roboto"/>
                <w:color w:val="050505"/>
                <w:sz w:val="20"/>
                <w:szCs w:val="20"/>
              </w:rPr>
              <w:t>Product Manager</w:t>
            </w:r>
            <w:r w:rsidR="00925DD9">
              <w:rPr>
                <w:rStyle w:val="span"/>
                <w:rFonts w:ascii="Roboto" w:eastAsia="Roboto" w:hAnsi="Roboto" w:cs="Roboto"/>
                <w:color w:val="050505"/>
                <w:sz w:val="20"/>
                <w:szCs w:val="20"/>
              </w:rPr>
              <w:t xml:space="preserve"> </w:t>
            </w:r>
            <w:r w:rsidR="00925DD9">
              <w:rPr>
                <w:rStyle w:val="span"/>
                <w:rFonts w:ascii="Roboto" w:eastAsia="Roboto" w:hAnsi="Roboto" w:cs="Roboto"/>
                <w:color w:val="050505"/>
                <w:sz w:val="20"/>
                <w:szCs w:val="20"/>
              </w:rPr>
              <w:br/>
            </w:r>
            <w:r>
              <w:rPr>
                <w:rStyle w:val="span"/>
                <w:rFonts w:ascii="Roboto" w:eastAsia="Roboto" w:hAnsi="Roboto" w:cs="Roboto"/>
                <w:i/>
                <w:iCs/>
                <w:color w:val="050505"/>
                <w:sz w:val="20"/>
                <w:szCs w:val="20"/>
              </w:rPr>
              <w:t>Enhanced STEM Solution, Bra</w:t>
            </w:r>
            <w:r w:rsidR="00FD7585">
              <w:rPr>
                <w:rStyle w:val="span"/>
                <w:rFonts w:ascii="Roboto" w:eastAsia="Roboto" w:hAnsi="Roboto" w:cs="Roboto"/>
                <w:i/>
                <w:iCs/>
                <w:color w:val="050505"/>
                <w:sz w:val="20"/>
                <w:szCs w:val="20"/>
              </w:rPr>
              <w:t>iniacs STEM &amp; Robotics</w:t>
            </w:r>
            <w:r w:rsidR="00925DD9">
              <w:rPr>
                <w:rStyle w:val="span"/>
                <w:rFonts w:ascii="Roboto" w:eastAsia="Roboto" w:hAnsi="Roboto" w:cs="Roboto"/>
                <w:i/>
                <w:iCs/>
                <w:color w:val="050505"/>
                <w:sz w:val="20"/>
                <w:szCs w:val="20"/>
              </w:rPr>
              <w:t>, Lagos</w:t>
            </w:r>
            <w:r w:rsidR="00925DD9">
              <w:rPr>
                <w:rStyle w:val="documentskn-slo8txt-itl"/>
                <w:rFonts w:ascii="Roboto" w:eastAsia="Roboto" w:hAnsi="Roboto" w:cs="Roboto"/>
                <w:color w:val="050505"/>
                <w:sz w:val="20"/>
                <w:szCs w:val="20"/>
              </w:rPr>
              <w:t xml:space="preserve"> </w:t>
            </w:r>
          </w:p>
        </w:tc>
        <w:tc>
          <w:tcPr>
            <w:tcW w:w="2660" w:type="dxa"/>
            <w:tcBorders>
              <w:bottom w:val="single" w:sz="8" w:space="0" w:color="19509F"/>
            </w:tcBorders>
            <w:tcMar>
              <w:top w:w="0" w:type="dxa"/>
              <w:left w:w="0" w:type="dxa"/>
              <w:bottom w:w="40" w:type="dxa"/>
              <w:right w:w="0" w:type="dxa"/>
            </w:tcMar>
            <w:vAlign w:val="bottom"/>
            <w:hideMark/>
          </w:tcPr>
          <w:p w14:paraId="26BC7921" w14:textId="77777777" w:rsidR="005B2505" w:rsidRDefault="00925DD9">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Feb 2023 - Present</w:t>
            </w:r>
            <w:r>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277FA9E7" w14:textId="33C14111" w:rsidR="005B2505" w:rsidRDefault="005B2505">
            <w:pPr>
              <w:rPr>
                <w:rStyle w:val="paraheadertabledate-detail"/>
                <w:rFonts w:ascii="Roboto" w:eastAsia="Roboto" w:hAnsi="Roboto" w:cs="Roboto"/>
                <w:color w:val="050505"/>
                <w:sz w:val="20"/>
                <w:szCs w:val="20"/>
              </w:rPr>
            </w:pPr>
          </w:p>
        </w:tc>
      </w:tr>
    </w:tbl>
    <w:p w14:paraId="2492E41C" w14:textId="7B9F56EB" w:rsidR="0021220C" w:rsidRPr="0021220C" w:rsidRDefault="0021220C" w:rsidP="00187029">
      <w:pPr>
        <w:pStyle w:val="documentskn-slo8ulli"/>
        <w:numPr>
          <w:ilvl w:val="0"/>
          <w:numId w:val="1"/>
        </w:numPr>
        <w:pBdr>
          <w:left w:val="none" w:sz="0" w:space="5" w:color="auto"/>
        </w:pBdr>
        <w:spacing w:line="260" w:lineRule="atLeast"/>
        <w:ind w:right="400"/>
        <w:rPr>
          <w:rStyle w:val="span"/>
          <w:rFonts w:ascii="Roboto" w:eastAsia="Roboto" w:hAnsi="Roboto" w:cs="Roboto"/>
          <w:color w:val="050505"/>
          <w:sz w:val="20"/>
          <w:szCs w:val="20"/>
        </w:rPr>
      </w:pPr>
      <w:r w:rsidRPr="0021220C">
        <w:rPr>
          <w:rStyle w:val="span"/>
          <w:rFonts w:ascii="Roboto" w:eastAsia="Roboto" w:hAnsi="Roboto" w:cs="Roboto"/>
          <w:color w:val="050505"/>
          <w:sz w:val="20"/>
          <w:szCs w:val="20"/>
        </w:rPr>
        <w:t>Effectively managed the KPI scorecard of 12 core staff in 3 states, resulting in a 10% increase in sales, a 5% decrease in customer churn, and a 15% improvement in employee satisfaction.</w:t>
      </w:r>
    </w:p>
    <w:p w14:paraId="223948AC" w14:textId="3245C87C" w:rsidR="0021220C" w:rsidRDefault="0021220C" w:rsidP="0021220C">
      <w:pPr>
        <w:pStyle w:val="documentskn-slo8ulli"/>
        <w:numPr>
          <w:ilvl w:val="0"/>
          <w:numId w:val="1"/>
        </w:numPr>
        <w:pBdr>
          <w:left w:val="none" w:sz="0" w:space="5" w:color="auto"/>
        </w:pBdr>
        <w:spacing w:line="260" w:lineRule="atLeast"/>
        <w:ind w:right="400"/>
        <w:rPr>
          <w:rStyle w:val="span"/>
          <w:rFonts w:ascii="Roboto" w:eastAsia="Roboto" w:hAnsi="Roboto" w:cs="Roboto"/>
          <w:color w:val="050505"/>
          <w:sz w:val="20"/>
          <w:szCs w:val="20"/>
        </w:rPr>
      </w:pPr>
      <w:r w:rsidRPr="0021220C">
        <w:rPr>
          <w:rStyle w:val="span"/>
          <w:rFonts w:ascii="Roboto" w:eastAsia="Roboto" w:hAnsi="Roboto" w:cs="Roboto"/>
          <w:color w:val="050505"/>
          <w:sz w:val="20"/>
          <w:szCs w:val="20"/>
        </w:rPr>
        <w:t>Grew client base by 20% by sharing monthly analysis and insights with stakeholders, which highlighted new market opportunities and helped to improve customer satisfaction.</w:t>
      </w:r>
    </w:p>
    <w:p w14:paraId="0F8B801A" w14:textId="77777777" w:rsidR="00140ED4" w:rsidRDefault="00140ED4">
      <w:pPr>
        <w:pStyle w:val="div"/>
        <w:spacing w:line="320" w:lineRule="exact"/>
        <w:rPr>
          <w:rFonts w:ascii="Roboto" w:eastAsia="Roboto" w:hAnsi="Roboto" w:cs="Roboto"/>
          <w:color w:val="050505"/>
          <w:sz w:val="20"/>
          <w:szCs w:val="20"/>
        </w:rPr>
      </w:pP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140ED4" w14:paraId="305EED15" w14:textId="77777777" w:rsidTr="00E57745">
        <w:trPr>
          <w:tblCellSpacing w:w="0" w:type="dxa"/>
        </w:trPr>
        <w:tc>
          <w:tcPr>
            <w:tcW w:w="400" w:type="dxa"/>
            <w:tcMar>
              <w:top w:w="0" w:type="dxa"/>
              <w:left w:w="0" w:type="dxa"/>
              <w:bottom w:w="0" w:type="dxa"/>
              <w:right w:w="0" w:type="dxa"/>
            </w:tcMar>
            <w:vAlign w:val="bottom"/>
            <w:hideMark/>
          </w:tcPr>
          <w:p w14:paraId="75BE1CBD" w14:textId="77777777" w:rsidR="00140ED4" w:rsidRDefault="00140ED4" w:rsidP="00E5774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196180D0" w14:textId="23C825C2" w:rsidR="00140ED4" w:rsidRDefault="00140ED4" w:rsidP="00140ED4">
            <w:pPr>
              <w:rPr>
                <w:rFonts w:ascii="Roboto" w:eastAsia="Roboto" w:hAnsi="Roboto" w:cs="Roboto"/>
                <w:color w:val="050505"/>
                <w:sz w:val="20"/>
                <w:szCs w:val="20"/>
              </w:rPr>
            </w:pPr>
            <w:r>
              <w:rPr>
                <w:rStyle w:val="documentskn-slo8txt-boldCharacter"/>
                <w:rFonts w:ascii="Roboto" w:eastAsia="Roboto" w:hAnsi="Roboto" w:cs="Roboto"/>
                <w:color w:val="050505"/>
                <w:sz w:val="20"/>
                <w:szCs w:val="20"/>
              </w:rPr>
              <w:t>Associate Member</w:t>
            </w:r>
            <w:r>
              <w:rPr>
                <w:rStyle w:val="span"/>
                <w:rFonts w:ascii="Roboto" w:eastAsia="Roboto" w:hAnsi="Roboto" w:cs="Roboto"/>
                <w:color w:val="050505"/>
                <w:sz w:val="20"/>
                <w:szCs w:val="20"/>
              </w:rPr>
              <w:t xml:space="preserve"> </w:t>
            </w:r>
            <w:r w:rsidRPr="00745C23">
              <w:rPr>
                <w:rStyle w:val="span"/>
                <w:rFonts w:ascii="Roboto" w:eastAsia="Roboto" w:hAnsi="Roboto" w:cs="Roboto"/>
                <w:i/>
                <w:iCs/>
                <w:color w:val="050505"/>
                <w:sz w:val="20"/>
                <w:szCs w:val="20"/>
              </w:rPr>
              <w:br/>
            </w:r>
            <w:r w:rsidRPr="00140ED4">
              <w:rPr>
                <w:rStyle w:val="span"/>
                <w:rFonts w:ascii="Roboto" w:eastAsia="Roboto" w:hAnsi="Roboto" w:cs="Roboto"/>
                <w:i/>
                <w:iCs/>
                <w:color w:val="050505"/>
                <w:sz w:val="20"/>
                <w:szCs w:val="20"/>
              </w:rPr>
              <w:t>Professional Development Team, Project Management Institute, Nigeria</w:t>
            </w:r>
          </w:p>
        </w:tc>
        <w:tc>
          <w:tcPr>
            <w:tcW w:w="2660" w:type="dxa"/>
            <w:tcBorders>
              <w:bottom w:val="single" w:sz="8" w:space="0" w:color="19509F"/>
            </w:tcBorders>
            <w:tcMar>
              <w:top w:w="0" w:type="dxa"/>
              <w:left w:w="0" w:type="dxa"/>
              <w:bottom w:w="40" w:type="dxa"/>
              <w:right w:w="0" w:type="dxa"/>
            </w:tcMar>
            <w:vAlign w:val="bottom"/>
            <w:hideMark/>
          </w:tcPr>
          <w:p w14:paraId="4C9772AB" w14:textId="19CCDE7C" w:rsidR="00140ED4" w:rsidRDefault="00140ED4" w:rsidP="00140ED4">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Jan</w:t>
            </w:r>
            <w:r>
              <w:rPr>
                <w:rStyle w:val="span"/>
                <w:rFonts w:ascii="Roboto" w:eastAsia="Roboto" w:hAnsi="Roboto" w:cs="Roboto"/>
                <w:i/>
                <w:iCs/>
                <w:color w:val="050505"/>
                <w:sz w:val="20"/>
                <w:szCs w:val="20"/>
              </w:rPr>
              <w:t xml:space="preserve"> 202</w:t>
            </w:r>
            <w:r>
              <w:rPr>
                <w:rStyle w:val="span"/>
                <w:rFonts w:ascii="Roboto" w:eastAsia="Roboto" w:hAnsi="Roboto" w:cs="Roboto"/>
                <w:i/>
                <w:iCs/>
                <w:color w:val="050505"/>
                <w:sz w:val="20"/>
                <w:szCs w:val="20"/>
              </w:rPr>
              <w:t>2</w:t>
            </w:r>
            <w:r>
              <w:rPr>
                <w:rStyle w:val="span"/>
                <w:rFonts w:ascii="Roboto" w:eastAsia="Roboto" w:hAnsi="Roboto" w:cs="Roboto"/>
                <w:i/>
                <w:iCs/>
                <w:color w:val="050505"/>
                <w:sz w:val="20"/>
                <w:szCs w:val="20"/>
              </w:rPr>
              <w:t xml:space="preserve"> - </w:t>
            </w:r>
            <w:r>
              <w:rPr>
                <w:rStyle w:val="span"/>
                <w:rFonts w:ascii="Roboto" w:eastAsia="Roboto" w:hAnsi="Roboto" w:cs="Roboto"/>
                <w:i/>
                <w:iCs/>
                <w:color w:val="050505"/>
                <w:sz w:val="20"/>
                <w:szCs w:val="20"/>
              </w:rPr>
              <w:t>Present</w:t>
            </w:r>
            <w:r>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6916F26B" w14:textId="77777777" w:rsidR="00140ED4" w:rsidRDefault="00140ED4" w:rsidP="00E57745">
            <w:pPr>
              <w:rPr>
                <w:rStyle w:val="paraheadertabledate-detail"/>
                <w:rFonts w:ascii="Roboto" w:eastAsia="Roboto" w:hAnsi="Roboto" w:cs="Roboto"/>
                <w:color w:val="050505"/>
                <w:sz w:val="20"/>
                <w:szCs w:val="20"/>
              </w:rPr>
            </w:pPr>
            <w:r>
              <w:rPr>
                <w:rStyle w:val="paraheadertabledate-detail"/>
                <w:rFonts w:ascii="Roboto" w:eastAsia="Roboto" w:hAnsi="Roboto" w:cs="Roboto"/>
                <w:color w:val="050505"/>
                <w:sz w:val="20"/>
                <w:szCs w:val="20"/>
              </w:rPr>
              <w:t xml:space="preserve"> </w:t>
            </w:r>
          </w:p>
        </w:tc>
      </w:tr>
    </w:tbl>
    <w:p w14:paraId="255DF3AE" w14:textId="437708E6" w:rsidR="002F0578" w:rsidRPr="002F0578" w:rsidRDefault="002F0578" w:rsidP="00C068EE">
      <w:pPr>
        <w:pStyle w:val="documentskn-slo8ulli"/>
        <w:numPr>
          <w:ilvl w:val="0"/>
          <w:numId w:val="46"/>
        </w:numPr>
        <w:pBdr>
          <w:left w:val="none" w:sz="0" w:space="5" w:color="auto"/>
        </w:pBdr>
        <w:spacing w:line="260" w:lineRule="atLeast"/>
        <w:ind w:right="400"/>
        <w:rPr>
          <w:rStyle w:val="span"/>
          <w:rFonts w:ascii="Roboto" w:eastAsia="Roboto" w:hAnsi="Roboto" w:cs="Roboto"/>
          <w:color w:val="050505"/>
          <w:sz w:val="20"/>
          <w:szCs w:val="20"/>
        </w:rPr>
      </w:pPr>
      <w:r w:rsidRPr="002F0578">
        <w:rPr>
          <w:rStyle w:val="span"/>
          <w:rFonts w:ascii="Roboto" w:eastAsia="Roboto" w:hAnsi="Roboto" w:cs="Roboto"/>
          <w:color w:val="050505"/>
          <w:sz w:val="20"/>
          <w:szCs w:val="20"/>
        </w:rPr>
        <w:t xml:space="preserve">Influenced teams of up to 5 people to gain 100% of their buy-in and support towards using </w:t>
      </w:r>
      <w:proofErr w:type="spellStart"/>
      <w:r w:rsidRPr="002F0578">
        <w:rPr>
          <w:rStyle w:val="span"/>
          <w:rFonts w:ascii="Roboto" w:eastAsia="Roboto" w:hAnsi="Roboto" w:cs="Roboto"/>
          <w:color w:val="050505"/>
          <w:sz w:val="20"/>
          <w:szCs w:val="20"/>
        </w:rPr>
        <w:t>Jira</w:t>
      </w:r>
      <w:proofErr w:type="spellEnd"/>
      <w:r w:rsidRPr="002F0578">
        <w:rPr>
          <w:rStyle w:val="span"/>
          <w:rFonts w:ascii="Roboto" w:eastAsia="Roboto" w:hAnsi="Roboto" w:cs="Roboto"/>
          <w:color w:val="050505"/>
          <w:sz w:val="20"/>
          <w:szCs w:val="20"/>
        </w:rPr>
        <w:t xml:space="preserve"> as a project management tool. Overcome challenges such as resistance to change and lack of familiarity with the tool by providing clear and concise training, offering ongoing support, and demonstrating the benefits of using </w:t>
      </w:r>
      <w:proofErr w:type="spellStart"/>
      <w:r w:rsidRPr="002F0578">
        <w:rPr>
          <w:rStyle w:val="span"/>
          <w:rFonts w:ascii="Roboto" w:eastAsia="Roboto" w:hAnsi="Roboto" w:cs="Roboto"/>
          <w:color w:val="050505"/>
          <w:sz w:val="20"/>
          <w:szCs w:val="20"/>
        </w:rPr>
        <w:t>Jira</w:t>
      </w:r>
      <w:proofErr w:type="spellEnd"/>
      <w:r w:rsidRPr="002F0578">
        <w:rPr>
          <w:rStyle w:val="span"/>
          <w:rFonts w:ascii="Roboto" w:eastAsia="Roboto" w:hAnsi="Roboto" w:cs="Roboto"/>
          <w:color w:val="050505"/>
          <w:sz w:val="20"/>
          <w:szCs w:val="20"/>
        </w:rPr>
        <w:t>.</w:t>
      </w:r>
    </w:p>
    <w:p w14:paraId="093C4ACE" w14:textId="743EAA80" w:rsidR="002F0578" w:rsidRDefault="002F0578" w:rsidP="002F0578">
      <w:pPr>
        <w:pStyle w:val="documentskn-slo8ulli"/>
        <w:numPr>
          <w:ilvl w:val="0"/>
          <w:numId w:val="46"/>
        </w:numPr>
        <w:pBdr>
          <w:left w:val="none" w:sz="0" w:space="5" w:color="auto"/>
        </w:pBdr>
        <w:spacing w:line="260" w:lineRule="atLeast"/>
        <w:ind w:right="400"/>
        <w:rPr>
          <w:rStyle w:val="span"/>
          <w:rFonts w:ascii="Roboto" w:eastAsia="Roboto" w:hAnsi="Roboto" w:cs="Roboto"/>
          <w:color w:val="050505"/>
          <w:sz w:val="20"/>
          <w:szCs w:val="20"/>
        </w:rPr>
      </w:pPr>
      <w:r w:rsidRPr="002F0578">
        <w:rPr>
          <w:rStyle w:val="span"/>
          <w:rFonts w:ascii="Roboto" w:eastAsia="Roboto" w:hAnsi="Roboto" w:cs="Roboto"/>
          <w:color w:val="050505"/>
          <w:sz w:val="20"/>
          <w:szCs w:val="20"/>
        </w:rPr>
        <w:t xml:space="preserve">Led the sourcing and onboarding of speakers for the team’s monthly webinar, which has over 80 attendees. Secured speakers from leading consulting organizations such as </w:t>
      </w:r>
      <w:proofErr w:type="spellStart"/>
      <w:r w:rsidRPr="002F0578">
        <w:rPr>
          <w:rStyle w:val="span"/>
          <w:rFonts w:ascii="Roboto" w:eastAsia="Roboto" w:hAnsi="Roboto" w:cs="Roboto"/>
          <w:color w:val="050505"/>
          <w:sz w:val="20"/>
          <w:szCs w:val="20"/>
        </w:rPr>
        <w:t>Afrissance</w:t>
      </w:r>
      <w:proofErr w:type="spellEnd"/>
      <w:r w:rsidRPr="002F0578">
        <w:rPr>
          <w:rStyle w:val="span"/>
          <w:rFonts w:ascii="Roboto" w:eastAsia="Roboto" w:hAnsi="Roboto" w:cs="Roboto"/>
          <w:color w:val="050505"/>
          <w:sz w:val="20"/>
          <w:szCs w:val="20"/>
        </w:rPr>
        <w:t xml:space="preserve"> and CFO.NG to speak on topics such as change project management, business acumen, </w:t>
      </w:r>
      <w:r w:rsidR="0021220C">
        <w:rPr>
          <w:rStyle w:val="span"/>
          <w:rFonts w:ascii="Roboto" w:eastAsia="Roboto" w:hAnsi="Roboto" w:cs="Roboto"/>
          <w:color w:val="050505"/>
          <w:sz w:val="20"/>
          <w:szCs w:val="20"/>
        </w:rPr>
        <w:t>and earned</w:t>
      </w:r>
      <w:r w:rsidRPr="002F0578">
        <w:rPr>
          <w:rStyle w:val="span"/>
          <w:rFonts w:ascii="Roboto" w:eastAsia="Roboto" w:hAnsi="Roboto" w:cs="Roboto"/>
          <w:color w:val="050505"/>
          <w:sz w:val="20"/>
          <w:szCs w:val="20"/>
        </w:rPr>
        <w:t xml:space="preserve"> value management. The webinars have been well-received by the team and have helped them to stay up-to-date on the latest trends in project management.</w:t>
      </w:r>
    </w:p>
    <w:p w14:paraId="029239EA" w14:textId="77777777" w:rsidR="005B2505" w:rsidRDefault="00925DD9">
      <w:pPr>
        <w:pStyle w:val="div"/>
        <w:spacing w:line="320" w:lineRule="exact"/>
        <w:rPr>
          <w:rFonts w:ascii="Roboto" w:eastAsia="Roboto" w:hAnsi="Roboto" w:cs="Roboto"/>
          <w:color w:val="050505"/>
          <w:sz w:val="20"/>
          <w:szCs w:val="20"/>
        </w:rPr>
      </w:pPr>
      <w:r>
        <w:rPr>
          <w:rFonts w:ascii="Roboto" w:eastAsia="Roboto" w:hAnsi="Roboto" w:cs="Roboto"/>
          <w:color w:val="050505"/>
          <w:sz w:val="20"/>
          <w:szCs w:val="20"/>
        </w:rPr>
        <w:t> </w:t>
      </w: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5B2505" w14:paraId="357D5961" w14:textId="77777777">
        <w:trPr>
          <w:tblCellSpacing w:w="0" w:type="dxa"/>
        </w:trPr>
        <w:tc>
          <w:tcPr>
            <w:tcW w:w="400" w:type="dxa"/>
            <w:tcMar>
              <w:top w:w="0" w:type="dxa"/>
              <w:left w:w="0" w:type="dxa"/>
              <w:bottom w:w="0" w:type="dxa"/>
              <w:right w:w="0" w:type="dxa"/>
            </w:tcMar>
            <w:vAlign w:val="bottom"/>
            <w:hideMark/>
          </w:tcPr>
          <w:p w14:paraId="3EC47AE8" w14:textId="77777777" w:rsidR="005B2505" w:rsidRDefault="005B250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12ABF944" w14:textId="059511CC" w:rsidR="005B2505" w:rsidRDefault="009515B2" w:rsidP="009515B2">
            <w:pPr>
              <w:rPr>
                <w:rFonts w:ascii="Roboto" w:eastAsia="Roboto" w:hAnsi="Roboto" w:cs="Roboto"/>
                <w:color w:val="050505"/>
                <w:sz w:val="20"/>
                <w:szCs w:val="20"/>
              </w:rPr>
            </w:pPr>
            <w:r>
              <w:rPr>
                <w:rStyle w:val="documentskn-slo8txt-boldCharacter"/>
                <w:rFonts w:ascii="Roboto" w:eastAsia="Roboto" w:hAnsi="Roboto" w:cs="Roboto"/>
                <w:color w:val="050505"/>
                <w:sz w:val="20"/>
                <w:szCs w:val="20"/>
              </w:rPr>
              <w:t>Project Development Manager</w:t>
            </w:r>
            <w:r w:rsidR="00925DD9">
              <w:rPr>
                <w:rStyle w:val="span"/>
                <w:rFonts w:ascii="Roboto" w:eastAsia="Roboto" w:hAnsi="Roboto" w:cs="Roboto"/>
                <w:color w:val="050505"/>
                <w:sz w:val="20"/>
                <w:szCs w:val="20"/>
              </w:rPr>
              <w:t xml:space="preserve"> </w:t>
            </w:r>
            <w:r w:rsidR="00925DD9" w:rsidRPr="00745C23">
              <w:rPr>
                <w:rStyle w:val="span"/>
                <w:rFonts w:ascii="Roboto" w:eastAsia="Roboto" w:hAnsi="Roboto" w:cs="Roboto"/>
                <w:i/>
                <w:iCs/>
                <w:color w:val="050505"/>
                <w:sz w:val="20"/>
                <w:szCs w:val="20"/>
              </w:rPr>
              <w:br/>
            </w:r>
            <w:r>
              <w:rPr>
                <w:rStyle w:val="span"/>
                <w:rFonts w:ascii="Roboto" w:eastAsia="Roboto" w:hAnsi="Roboto" w:cs="Roboto"/>
                <w:i/>
                <w:iCs/>
                <w:color w:val="050505"/>
                <w:sz w:val="20"/>
                <w:szCs w:val="20"/>
              </w:rPr>
              <w:t>Brainiacs STEM &amp; Robotics, Lagos</w:t>
            </w:r>
            <w:r w:rsidR="00925DD9">
              <w:rPr>
                <w:rStyle w:val="documentskn-slo8txt-itl"/>
                <w:rFonts w:ascii="Roboto" w:eastAsia="Roboto" w:hAnsi="Roboto" w:cs="Roboto"/>
                <w:color w:val="050505"/>
                <w:sz w:val="20"/>
                <w:szCs w:val="20"/>
              </w:rPr>
              <w:t xml:space="preserve"> </w:t>
            </w:r>
          </w:p>
        </w:tc>
        <w:tc>
          <w:tcPr>
            <w:tcW w:w="2660" w:type="dxa"/>
            <w:tcBorders>
              <w:bottom w:val="single" w:sz="8" w:space="0" w:color="19509F"/>
            </w:tcBorders>
            <w:tcMar>
              <w:top w:w="0" w:type="dxa"/>
              <w:left w:w="0" w:type="dxa"/>
              <w:bottom w:w="40" w:type="dxa"/>
              <w:right w:w="0" w:type="dxa"/>
            </w:tcMar>
            <w:vAlign w:val="bottom"/>
            <w:hideMark/>
          </w:tcPr>
          <w:p w14:paraId="6A866E28" w14:textId="682773A3" w:rsidR="005B2505" w:rsidRDefault="00FA712B" w:rsidP="00FA712B">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Dec</w:t>
            </w:r>
            <w:r w:rsidR="00925DD9">
              <w:rPr>
                <w:rStyle w:val="span"/>
                <w:rFonts w:ascii="Roboto" w:eastAsia="Roboto" w:hAnsi="Roboto" w:cs="Roboto"/>
                <w:i/>
                <w:iCs/>
                <w:color w:val="050505"/>
                <w:sz w:val="20"/>
                <w:szCs w:val="20"/>
              </w:rPr>
              <w:t xml:space="preserve"> 202</w:t>
            </w:r>
            <w:r>
              <w:rPr>
                <w:rStyle w:val="span"/>
                <w:rFonts w:ascii="Roboto" w:eastAsia="Roboto" w:hAnsi="Roboto" w:cs="Roboto"/>
                <w:i/>
                <w:iCs/>
                <w:color w:val="050505"/>
                <w:sz w:val="20"/>
                <w:szCs w:val="20"/>
              </w:rPr>
              <w:t>0</w:t>
            </w:r>
            <w:r w:rsidR="00925DD9">
              <w:rPr>
                <w:rStyle w:val="span"/>
                <w:rFonts w:ascii="Roboto" w:eastAsia="Roboto" w:hAnsi="Roboto" w:cs="Roboto"/>
                <w:i/>
                <w:iCs/>
                <w:color w:val="050505"/>
                <w:sz w:val="20"/>
                <w:szCs w:val="20"/>
              </w:rPr>
              <w:t xml:space="preserve"> - Feb 2023</w:t>
            </w:r>
            <w:r w:rsidR="00925DD9">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423CE72C" w14:textId="03D9F6E7" w:rsidR="005B2505" w:rsidRDefault="00A22C12">
            <w:pPr>
              <w:rPr>
                <w:rStyle w:val="paraheadertabledate-detail"/>
                <w:rFonts w:ascii="Roboto" w:eastAsia="Roboto" w:hAnsi="Roboto" w:cs="Roboto"/>
                <w:color w:val="050505"/>
                <w:sz w:val="20"/>
                <w:szCs w:val="20"/>
              </w:rPr>
            </w:pPr>
            <w:r>
              <w:rPr>
                <w:rStyle w:val="paraheadertabledate-detail"/>
                <w:rFonts w:ascii="Roboto" w:eastAsia="Roboto" w:hAnsi="Roboto" w:cs="Roboto"/>
                <w:color w:val="050505"/>
                <w:sz w:val="20"/>
                <w:szCs w:val="20"/>
              </w:rPr>
              <w:t xml:space="preserve"> </w:t>
            </w:r>
          </w:p>
        </w:tc>
      </w:tr>
    </w:tbl>
    <w:p w14:paraId="763941D9" w14:textId="2B6EE082" w:rsidR="00F70E31" w:rsidRPr="00F70E31" w:rsidRDefault="00F70E31" w:rsidP="00235976">
      <w:pPr>
        <w:pStyle w:val="documentskn-slo8ulli"/>
        <w:numPr>
          <w:ilvl w:val="0"/>
          <w:numId w:val="46"/>
        </w:numPr>
        <w:pBdr>
          <w:left w:val="none" w:sz="0" w:space="5" w:color="auto"/>
        </w:pBdr>
        <w:spacing w:line="260" w:lineRule="atLeast"/>
        <w:ind w:right="400"/>
        <w:rPr>
          <w:rStyle w:val="span"/>
          <w:rFonts w:ascii="Roboto" w:eastAsia="Roboto" w:hAnsi="Roboto" w:cs="Roboto"/>
          <w:color w:val="050505"/>
          <w:sz w:val="20"/>
          <w:szCs w:val="20"/>
        </w:rPr>
      </w:pPr>
      <w:r w:rsidRPr="00F70E31">
        <w:rPr>
          <w:rStyle w:val="span"/>
          <w:rFonts w:ascii="Roboto" w:eastAsia="Roboto" w:hAnsi="Roboto" w:cs="Roboto"/>
          <w:color w:val="050505"/>
          <w:sz w:val="20"/>
          <w:szCs w:val="20"/>
        </w:rPr>
        <w:t>Implemented a hybrid project methodology to produce three STEM products 30% faster than planned and 24% under budget.</w:t>
      </w:r>
    </w:p>
    <w:p w14:paraId="0DA0233D" w14:textId="77777777" w:rsidR="00F70E31" w:rsidRPr="00F70E31" w:rsidRDefault="00F70E31" w:rsidP="00F70E31">
      <w:pPr>
        <w:pStyle w:val="documentskn-slo8ulli"/>
        <w:numPr>
          <w:ilvl w:val="0"/>
          <w:numId w:val="46"/>
        </w:numPr>
        <w:pBdr>
          <w:left w:val="none" w:sz="0" w:space="5" w:color="auto"/>
        </w:pBdr>
        <w:spacing w:line="260" w:lineRule="atLeast"/>
        <w:ind w:right="400"/>
        <w:rPr>
          <w:rStyle w:val="span"/>
          <w:rFonts w:ascii="Roboto" w:eastAsia="Roboto" w:hAnsi="Roboto" w:cs="Roboto"/>
          <w:color w:val="050505"/>
          <w:sz w:val="20"/>
          <w:szCs w:val="20"/>
        </w:rPr>
      </w:pPr>
      <w:r w:rsidRPr="00F70E31">
        <w:rPr>
          <w:rStyle w:val="span"/>
          <w:rFonts w:ascii="Roboto" w:eastAsia="Roboto" w:hAnsi="Roboto" w:cs="Roboto"/>
          <w:color w:val="050505"/>
          <w:sz w:val="20"/>
          <w:szCs w:val="20"/>
        </w:rPr>
        <w:t>Created a working agreement document and negotiated with eight contractors and ten vendors to save 25% on project costs.</w:t>
      </w:r>
    </w:p>
    <w:p w14:paraId="0F5CABFA" w14:textId="537482F2" w:rsidR="00F70E31" w:rsidRPr="00F70E31" w:rsidRDefault="00F70E31" w:rsidP="00F70E31">
      <w:pPr>
        <w:pStyle w:val="documentskn-slo8ulli"/>
        <w:numPr>
          <w:ilvl w:val="0"/>
          <w:numId w:val="46"/>
        </w:numPr>
        <w:pBdr>
          <w:left w:val="none" w:sz="0" w:space="5" w:color="auto"/>
        </w:pBdr>
        <w:spacing w:line="260" w:lineRule="atLeast"/>
        <w:ind w:right="400"/>
        <w:rPr>
          <w:rStyle w:val="span"/>
          <w:rFonts w:ascii="Roboto" w:eastAsia="Roboto" w:hAnsi="Roboto" w:cs="Roboto"/>
          <w:color w:val="050505"/>
          <w:sz w:val="20"/>
          <w:szCs w:val="20"/>
        </w:rPr>
      </w:pPr>
      <w:r w:rsidRPr="00F70E31">
        <w:rPr>
          <w:rStyle w:val="span"/>
          <w:rFonts w:ascii="Roboto" w:eastAsia="Roboto" w:hAnsi="Roboto" w:cs="Roboto"/>
          <w:color w:val="050505"/>
          <w:sz w:val="20"/>
          <w:szCs w:val="20"/>
        </w:rPr>
        <w:t>Successfully planned, executed, and launched 16 Educational Products, two kits, and two STEAM Manuals that won the Nigeria Communication Communications Innovation Award.</w:t>
      </w:r>
    </w:p>
    <w:p w14:paraId="429DF821" w14:textId="77777777" w:rsidR="00F61AA0" w:rsidRDefault="00F61AA0" w:rsidP="00F61AA0">
      <w:pPr>
        <w:pStyle w:val="documentskn-slo8ulli"/>
        <w:pBdr>
          <w:left w:val="none" w:sz="0" w:space="5" w:color="auto"/>
        </w:pBdr>
        <w:spacing w:line="260" w:lineRule="atLeast"/>
        <w:ind w:right="400"/>
        <w:rPr>
          <w:rStyle w:val="span"/>
          <w:rFonts w:ascii="Roboto" w:eastAsia="Roboto" w:hAnsi="Roboto" w:cs="Roboto"/>
          <w:color w:val="050505"/>
          <w:sz w:val="20"/>
          <w:szCs w:val="20"/>
        </w:rPr>
      </w:pP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8B6E9C" w14:paraId="1D37FD30" w14:textId="77777777" w:rsidTr="00E57745">
        <w:trPr>
          <w:tblCellSpacing w:w="0" w:type="dxa"/>
        </w:trPr>
        <w:tc>
          <w:tcPr>
            <w:tcW w:w="400" w:type="dxa"/>
            <w:tcMar>
              <w:top w:w="0" w:type="dxa"/>
              <w:left w:w="0" w:type="dxa"/>
              <w:bottom w:w="0" w:type="dxa"/>
              <w:right w:w="0" w:type="dxa"/>
            </w:tcMar>
            <w:vAlign w:val="bottom"/>
            <w:hideMark/>
          </w:tcPr>
          <w:p w14:paraId="3DF1107D" w14:textId="77777777" w:rsidR="008B6E9C" w:rsidRDefault="008B6E9C" w:rsidP="00E5774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641273C9" w14:textId="38D86927" w:rsidR="008B6E9C" w:rsidRDefault="008B6E9C" w:rsidP="002E1189">
            <w:pPr>
              <w:rPr>
                <w:rFonts w:ascii="Roboto" w:eastAsia="Roboto" w:hAnsi="Roboto" w:cs="Roboto"/>
                <w:color w:val="050505"/>
                <w:sz w:val="20"/>
                <w:szCs w:val="20"/>
              </w:rPr>
            </w:pPr>
            <w:r>
              <w:rPr>
                <w:rStyle w:val="documentskn-slo8txt-boldCharacter"/>
                <w:rFonts w:ascii="Roboto" w:eastAsia="Roboto" w:hAnsi="Roboto" w:cs="Roboto"/>
                <w:color w:val="050505"/>
                <w:sz w:val="20"/>
                <w:szCs w:val="20"/>
              </w:rPr>
              <w:t>Product Manager</w:t>
            </w:r>
            <w:r>
              <w:rPr>
                <w:rStyle w:val="span"/>
                <w:rFonts w:ascii="Roboto" w:eastAsia="Roboto" w:hAnsi="Roboto" w:cs="Roboto"/>
                <w:color w:val="050505"/>
                <w:sz w:val="20"/>
                <w:szCs w:val="20"/>
              </w:rPr>
              <w:t xml:space="preserve"> </w:t>
            </w:r>
            <w:r>
              <w:rPr>
                <w:rStyle w:val="span"/>
                <w:rFonts w:ascii="Roboto" w:eastAsia="Roboto" w:hAnsi="Roboto" w:cs="Roboto"/>
                <w:color w:val="050505"/>
                <w:sz w:val="20"/>
                <w:szCs w:val="20"/>
              </w:rPr>
              <w:br/>
            </w:r>
            <w:proofErr w:type="spellStart"/>
            <w:r w:rsidR="002E1189">
              <w:rPr>
                <w:rStyle w:val="span"/>
                <w:rFonts w:ascii="Roboto" w:eastAsia="Roboto" w:hAnsi="Roboto" w:cs="Roboto"/>
                <w:i/>
                <w:iCs/>
                <w:color w:val="050505"/>
                <w:sz w:val="20"/>
                <w:szCs w:val="20"/>
              </w:rPr>
              <w:t>Letslearn</w:t>
            </w:r>
            <w:proofErr w:type="spellEnd"/>
            <w:r w:rsidR="002E1189">
              <w:rPr>
                <w:rStyle w:val="span"/>
                <w:rFonts w:ascii="Roboto" w:eastAsia="Roboto" w:hAnsi="Roboto" w:cs="Roboto"/>
                <w:i/>
                <w:iCs/>
                <w:color w:val="050505"/>
                <w:sz w:val="20"/>
                <w:szCs w:val="20"/>
              </w:rPr>
              <w:t xml:space="preserve"> NG</w:t>
            </w:r>
            <w:r>
              <w:rPr>
                <w:rStyle w:val="span"/>
                <w:rFonts w:ascii="Roboto" w:eastAsia="Roboto" w:hAnsi="Roboto" w:cs="Roboto"/>
                <w:i/>
                <w:iCs/>
                <w:color w:val="050505"/>
                <w:sz w:val="20"/>
                <w:szCs w:val="20"/>
              </w:rPr>
              <w:t>, Brainiacs STEM &amp; Robotics, Lagos</w:t>
            </w:r>
            <w:r>
              <w:rPr>
                <w:rStyle w:val="documentskn-slo8txt-itl"/>
                <w:rFonts w:ascii="Roboto" w:eastAsia="Roboto" w:hAnsi="Roboto" w:cs="Roboto"/>
                <w:color w:val="050505"/>
                <w:sz w:val="20"/>
                <w:szCs w:val="20"/>
              </w:rPr>
              <w:t xml:space="preserve"> </w:t>
            </w:r>
          </w:p>
        </w:tc>
        <w:tc>
          <w:tcPr>
            <w:tcW w:w="2660" w:type="dxa"/>
            <w:tcBorders>
              <w:bottom w:val="single" w:sz="8" w:space="0" w:color="19509F"/>
            </w:tcBorders>
            <w:tcMar>
              <w:top w:w="0" w:type="dxa"/>
              <w:left w:w="0" w:type="dxa"/>
              <w:bottom w:w="40" w:type="dxa"/>
              <w:right w:w="0" w:type="dxa"/>
            </w:tcMar>
            <w:vAlign w:val="bottom"/>
            <w:hideMark/>
          </w:tcPr>
          <w:p w14:paraId="32F0C0D5" w14:textId="45A5A79C" w:rsidR="008B6E9C" w:rsidRDefault="00A60419" w:rsidP="00A60419">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Aug</w:t>
            </w:r>
            <w:r w:rsidR="008B6E9C">
              <w:rPr>
                <w:rStyle w:val="span"/>
                <w:rFonts w:ascii="Roboto" w:eastAsia="Roboto" w:hAnsi="Roboto" w:cs="Roboto"/>
                <w:i/>
                <w:iCs/>
                <w:color w:val="050505"/>
                <w:sz w:val="20"/>
                <w:szCs w:val="20"/>
              </w:rPr>
              <w:t xml:space="preserve"> 202</w:t>
            </w:r>
            <w:r>
              <w:rPr>
                <w:rStyle w:val="span"/>
                <w:rFonts w:ascii="Roboto" w:eastAsia="Roboto" w:hAnsi="Roboto" w:cs="Roboto"/>
                <w:i/>
                <w:iCs/>
                <w:color w:val="050505"/>
                <w:sz w:val="20"/>
                <w:szCs w:val="20"/>
              </w:rPr>
              <w:t>0</w:t>
            </w:r>
            <w:r w:rsidR="008B6E9C">
              <w:rPr>
                <w:rStyle w:val="span"/>
                <w:rFonts w:ascii="Roboto" w:eastAsia="Roboto" w:hAnsi="Roboto" w:cs="Roboto"/>
                <w:i/>
                <w:iCs/>
                <w:color w:val="050505"/>
                <w:sz w:val="20"/>
                <w:szCs w:val="20"/>
              </w:rPr>
              <w:t xml:space="preserve"> - </w:t>
            </w:r>
            <w:r>
              <w:rPr>
                <w:rStyle w:val="span"/>
                <w:rFonts w:ascii="Roboto" w:eastAsia="Roboto" w:hAnsi="Roboto" w:cs="Roboto"/>
                <w:i/>
                <w:iCs/>
                <w:color w:val="050505"/>
                <w:sz w:val="20"/>
                <w:szCs w:val="20"/>
              </w:rPr>
              <w:t xml:space="preserve">Dec 2020 </w:t>
            </w:r>
            <w:r w:rsidR="008B6E9C">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59228AE9" w14:textId="77777777" w:rsidR="008B6E9C" w:rsidRDefault="008B6E9C" w:rsidP="00E57745">
            <w:pPr>
              <w:rPr>
                <w:rStyle w:val="paraheadertabledate-detail"/>
                <w:rFonts w:ascii="Roboto" w:eastAsia="Roboto" w:hAnsi="Roboto" w:cs="Roboto"/>
                <w:color w:val="050505"/>
                <w:sz w:val="20"/>
                <w:szCs w:val="20"/>
              </w:rPr>
            </w:pPr>
          </w:p>
        </w:tc>
      </w:tr>
    </w:tbl>
    <w:p w14:paraId="310BA788" w14:textId="3B2C2E76" w:rsidR="0071132D" w:rsidRDefault="0071132D" w:rsidP="00E361FC">
      <w:pPr>
        <w:pStyle w:val="documentskn-slo8ulli"/>
        <w:numPr>
          <w:ilvl w:val="0"/>
          <w:numId w:val="1"/>
        </w:numPr>
        <w:pBdr>
          <w:left w:val="none" w:sz="0" w:space="5" w:color="auto"/>
        </w:pBdr>
        <w:spacing w:line="260" w:lineRule="atLeast"/>
        <w:ind w:right="400"/>
        <w:rPr>
          <w:rStyle w:val="span"/>
          <w:rFonts w:ascii="Roboto" w:eastAsia="Roboto" w:hAnsi="Roboto" w:cs="Roboto"/>
          <w:color w:val="050505"/>
          <w:sz w:val="20"/>
          <w:szCs w:val="20"/>
        </w:rPr>
      </w:pPr>
      <w:r>
        <w:rPr>
          <w:rStyle w:val="span"/>
          <w:rFonts w:ascii="Roboto" w:eastAsia="Roboto" w:hAnsi="Roboto" w:cs="Roboto"/>
          <w:color w:val="050505"/>
          <w:sz w:val="20"/>
          <w:szCs w:val="20"/>
        </w:rPr>
        <w:t>S</w:t>
      </w:r>
      <w:r w:rsidR="009A130B" w:rsidRPr="0071132D">
        <w:rPr>
          <w:rStyle w:val="span"/>
          <w:rFonts w:ascii="Roboto" w:eastAsia="Roboto" w:hAnsi="Roboto" w:cs="Roboto"/>
          <w:color w:val="050505"/>
          <w:sz w:val="20"/>
          <w:szCs w:val="20"/>
        </w:rPr>
        <w:t xml:space="preserve">ecured a $2,000 B2C partnership with </w:t>
      </w:r>
      <w:r w:rsidR="003C6BF7">
        <w:rPr>
          <w:rStyle w:val="span"/>
          <w:rFonts w:ascii="Roboto" w:eastAsia="Roboto" w:hAnsi="Roboto" w:cs="Roboto"/>
          <w:color w:val="050505"/>
          <w:sz w:val="20"/>
          <w:szCs w:val="20"/>
        </w:rPr>
        <w:t>Standard Bearers Schools</w:t>
      </w:r>
      <w:r w:rsidR="009A130B" w:rsidRPr="0071132D">
        <w:rPr>
          <w:rStyle w:val="span"/>
          <w:rFonts w:ascii="Roboto" w:eastAsia="Roboto" w:hAnsi="Roboto" w:cs="Roboto"/>
          <w:color w:val="050505"/>
          <w:sz w:val="20"/>
          <w:szCs w:val="20"/>
        </w:rPr>
        <w:t xml:space="preserve"> by gathering requirements, writing a proposal, and developing a strategic plan. The partnership resulted in a 20% increase in sales for my company.</w:t>
      </w:r>
    </w:p>
    <w:p w14:paraId="2D0D9B31" w14:textId="77777777" w:rsidR="00082E61" w:rsidRDefault="00082E61" w:rsidP="00082E61">
      <w:pPr>
        <w:pStyle w:val="div"/>
        <w:spacing w:line="320" w:lineRule="exact"/>
        <w:rPr>
          <w:rFonts w:ascii="Roboto" w:eastAsia="Roboto" w:hAnsi="Roboto" w:cs="Roboto"/>
          <w:color w:val="050505"/>
          <w:sz w:val="20"/>
          <w:szCs w:val="20"/>
        </w:rPr>
      </w:pP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082E61" w14:paraId="06DD64F5" w14:textId="77777777" w:rsidTr="00E57745">
        <w:trPr>
          <w:tblCellSpacing w:w="0" w:type="dxa"/>
        </w:trPr>
        <w:tc>
          <w:tcPr>
            <w:tcW w:w="400" w:type="dxa"/>
            <w:tcMar>
              <w:top w:w="0" w:type="dxa"/>
              <w:left w:w="0" w:type="dxa"/>
              <w:bottom w:w="0" w:type="dxa"/>
              <w:right w:w="0" w:type="dxa"/>
            </w:tcMar>
            <w:vAlign w:val="bottom"/>
            <w:hideMark/>
          </w:tcPr>
          <w:p w14:paraId="7E076BF5" w14:textId="77777777" w:rsidR="00082E61" w:rsidRDefault="00082E61" w:rsidP="00082E61">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1E2377F8" w14:textId="6766EDC6" w:rsidR="00082E61" w:rsidRDefault="00082E61" w:rsidP="00082E61">
            <w:pPr>
              <w:rPr>
                <w:rFonts w:ascii="Roboto" w:eastAsia="Roboto" w:hAnsi="Roboto" w:cs="Roboto"/>
                <w:color w:val="050505"/>
                <w:sz w:val="20"/>
                <w:szCs w:val="20"/>
              </w:rPr>
            </w:pPr>
            <w:r>
              <w:rPr>
                <w:rStyle w:val="documentskn-slo8txt-boldCharacter"/>
                <w:rFonts w:ascii="Roboto" w:eastAsia="Roboto" w:hAnsi="Roboto" w:cs="Roboto"/>
                <w:color w:val="050505"/>
                <w:sz w:val="20"/>
                <w:szCs w:val="20"/>
              </w:rPr>
              <w:t>Field Support Specialist/</w:t>
            </w:r>
            <w:r w:rsidRPr="00012E96">
              <w:rPr>
                <w:rStyle w:val="documentskn-slo8txt-boldCharacter"/>
                <w:rFonts w:ascii="Roboto" w:eastAsia="Roboto" w:hAnsi="Roboto" w:cs="Roboto"/>
                <w:color w:val="050505"/>
                <w:sz w:val="20"/>
                <w:szCs w:val="20"/>
              </w:rPr>
              <w:t>Project Lead</w:t>
            </w:r>
            <w:r>
              <w:rPr>
                <w:rStyle w:val="span"/>
                <w:rFonts w:ascii="Roboto" w:eastAsia="Roboto" w:hAnsi="Roboto" w:cs="Roboto"/>
                <w:color w:val="050505"/>
                <w:sz w:val="20"/>
                <w:szCs w:val="20"/>
              </w:rPr>
              <w:t xml:space="preserve"> </w:t>
            </w:r>
            <w:r>
              <w:rPr>
                <w:rStyle w:val="span"/>
                <w:rFonts w:ascii="Roboto" w:eastAsia="Roboto" w:hAnsi="Roboto" w:cs="Roboto"/>
                <w:color w:val="050505"/>
                <w:sz w:val="20"/>
                <w:szCs w:val="20"/>
              </w:rPr>
              <w:br/>
            </w:r>
            <w:r>
              <w:rPr>
                <w:rStyle w:val="span"/>
                <w:rFonts w:ascii="Roboto" w:eastAsia="Roboto" w:hAnsi="Roboto" w:cs="Roboto"/>
                <w:i/>
                <w:iCs/>
                <w:color w:val="050505"/>
                <w:sz w:val="20"/>
                <w:szCs w:val="20"/>
              </w:rPr>
              <w:t>Brainiacs STEM &amp; Robotics, Lagos</w:t>
            </w:r>
            <w:r>
              <w:rPr>
                <w:rStyle w:val="documentskn-slo8txt-itl"/>
                <w:rFonts w:ascii="Roboto" w:eastAsia="Roboto" w:hAnsi="Roboto" w:cs="Roboto"/>
                <w:color w:val="050505"/>
                <w:sz w:val="20"/>
                <w:szCs w:val="20"/>
              </w:rPr>
              <w:t xml:space="preserve"> </w:t>
            </w:r>
            <w:r>
              <w:rPr>
                <w:rStyle w:val="documentskn-slo8txt-itl"/>
                <w:rFonts w:ascii="Roboto" w:eastAsia="Roboto" w:hAnsi="Roboto" w:cs="Roboto"/>
                <w:color w:val="050505"/>
                <w:sz w:val="20"/>
                <w:szCs w:val="20"/>
              </w:rPr>
              <w:t xml:space="preserve"> </w:t>
            </w:r>
          </w:p>
        </w:tc>
        <w:tc>
          <w:tcPr>
            <w:tcW w:w="2660" w:type="dxa"/>
            <w:tcBorders>
              <w:bottom w:val="single" w:sz="8" w:space="0" w:color="19509F"/>
            </w:tcBorders>
            <w:tcMar>
              <w:top w:w="0" w:type="dxa"/>
              <w:left w:w="0" w:type="dxa"/>
              <w:bottom w:w="40" w:type="dxa"/>
              <w:right w:w="0" w:type="dxa"/>
            </w:tcMar>
            <w:vAlign w:val="bottom"/>
            <w:hideMark/>
          </w:tcPr>
          <w:p w14:paraId="51BE26A8" w14:textId="4D56CCDF" w:rsidR="00082E61" w:rsidRDefault="00082E61" w:rsidP="00082E61">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Sep 2019 - Aug 2020</w:t>
            </w:r>
            <w:r>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06DDD267" w14:textId="77777777" w:rsidR="00082E61" w:rsidRDefault="00082E61" w:rsidP="00082E61">
            <w:pPr>
              <w:rPr>
                <w:rStyle w:val="paraheadertabledate-detail"/>
                <w:rFonts w:ascii="Roboto" w:eastAsia="Roboto" w:hAnsi="Roboto" w:cs="Roboto"/>
                <w:color w:val="050505"/>
                <w:sz w:val="20"/>
                <w:szCs w:val="20"/>
              </w:rPr>
            </w:pPr>
          </w:p>
        </w:tc>
      </w:tr>
    </w:tbl>
    <w:p w14:paraId="50C71EB0" w14:textId="69B4B1C6" w:rsidR="00082E61" w:rsidRPr="00082E61" w:rsidRDefault="00082E61" w:rsidP="00377403">
      <w:pPr>
        <w:pStyle w:val="documentskn-slo8ulli"/>
        <w:numPr>
          <w:ilvl w:val="0"/>
          <w:numId w:val="4"/>
        </w:numPr>
        <w:pBdr>
          <w:left w:val="none" w:sz="0" w:space="5" w:color="auto"/>
        </w:pBdr>
        <w:spacing w:line="260" w:lineRule="atLeast"/>
        <w:ind w:right="400"/>
        <w:rPr>
          <w:rStyle w:val="span"/>
          <w:rFonts w:ascii="Roboto" w:eastAsia="Roboto" w:hAnsi="Roboto" w:cs="Roboto"/>
          <w:color w:val="050505"/>
          <w:sz w:val="20"/>
          <w:szCs w:val="20"/>
        </w:rPr>
      </w:pPr>
      <w:r w:rsidRPr="00082E61">
        <w:rPr>
          <w:rStyle w:val="span"/>
          <w:rFonts w:ascii="Roboto" w:eastAsia="Roboto" w:hAnsi="Roboto" w:cs="Roboto"/>
          <w:color w:val="050505"/>
          <w:sz w:val="20"/>
          <w:szCs w:val="20"/>
        </w:rPr>
        <w:t>Led a team of 10 to complete an Oracle Company coding and robotics camp project, earning me a promotion.</w:t>
      </w:r>
    </w:p>
    <w:p w14:paraId="7DCCF95C" w14:textId="77777777" w:rsidR="00082E61" w:rsidRDefault="00082E61" w:rsidP="00082E61">
      <w:pPr>
        <w:pStyle w:val="documentskn-slo8ulli"/>
        <w:numPr>
          <w:ilvl w:val="0"/>
          <w:numId w:val="4"/>
        </w:numPr>
        <w:pBdr>
          <w:left w:val="none" w:sz="0" w:space="5" w:color="auto"/>
        </w:pBdr>
        <w:spacing w:line="260" w:lineRule="atLeast"/>
        <w:ind w:right="400"/>
        <w:rPr>
          <w:rStyle w:val="span"/>
          <w:rFonts w:ascii="Roboto" w:eastAsia="Roboto" w:hAnsi="Roboto" w:cs="Roboto"/>
          <w:color w:val="050505"/>
          <w:sz w:val="20"/>
          <w:szCs w:val="20"/>
        </w:rPr>
      </w:pPr>
      <w:r w:rsidRPr="00B068FA">
        <w:rPr>
          <w:rStyle w:val="span"/>
          <w:rFonts w:ascii="Roboto" w:eastAsia="Roboto" w:hAnsi="Roboto" w:cs="Roboto"/>
          <w:color w:val="050505"/>
          <w:sz w:val="20"/>
          <w:szCs w:val="20"/>
        </w:rPr>
        <w:t>Successfully executed a virtual three-week camp project with 100+ learners and 12+ instructors across three countries as camp director.</w:t>
      </w:r>
    </w:p>
    <w:p w14:paraId="402E718E" w14:textId="3B8738B5" w:rsidR="00082E61" w:rsidRPr="00082E61" w:rsidRDefault="00082E61" w:rsidP="00082E61">
      <w:pPr>
        <w:pStyle w:val="documentskn-slo8ulli"/>
        <w:numPr>
          <w:ilvl w:val="0"/>
          <w:numId w:val="4"/>
        </w:numPr>
        <w:pBdr>
          <w:left w:val="none" w:sz="0" w:space="5" w:color="auto"/>
        </w:pBdr>
        <w:spacing w:line="260" w:lineRule="atLeast"/>
        <w:ind w:right="400"/>
        <w:rPr>
          <w:rStyle w:val="span"/>
          <w:rFonts w:ascii="Roboto" w:eastAsia="Roboto" w:hAnsi="Roboto" w:cs="Roboto"/>
          <w:color w:val="050505"/>
          <w:sz w:val="20"/>
          <w:szCs w:val="20"/>
        </w:rPr>
      </w:pPr>
      <w:r w:rsidRPr="00082E61">
        <w:rPr>
          <w:rStyle w:val="span"/>
          <w:rFonts w:ascii="Roboto" w:eastAsia="Roboto" w:hAnsi="Roboto" w:cs="Roboto"/>
          <w:color w:val="050505"/>
          <w:sz w:val="20"/>
          <w:szCs w:val="20"/>
        </w:rPr>
        <w:lastRenderedPageBreak/>
        <w:t>Delivered a training titled "Increasing ROI Using Collaborative Tools &amp; Effective Web Analytics" that resulted in a 35% increase in team collaboration.</w:t>
      </w:r>
    </w:p>
    <w:p w14:paraId="48BFB370" w14:textId="77777777" w:rsidR="005B2505" w:rsidRDefault="00925DD9">
      <w:pPr>
        <w:pStyle w:val="div"/>
        <w:spacing w:line="320" w:lineRule="exact"/>
        <w:rPr>
          <w:rFonts w:ascii="Roboto" w:eastAsia="Roboto" w:hAnsi="Roboto" w:cs="Roboto"/>
          <w:color w:val="050505"/>
          <w:sz w:val="20"/>
          <w:szCs w:val="20"/>
        </w:rPr>
      </w:pPr>
      <w:r>
        <w:rPr>
          <w:rFonts w:ascii="Roboto" w:eastAsia="Roboto" w:hAnsi="Roboto" w:cs="Roboto"/>
          <w:color w:val="050505"/>
          <w:sz w:val="20"/>
          <w:szCs w:val="20"/>
        </w:rPr>
        <w:t> </w:t>
      </w: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5B2505" w14:paraId="14E464E3" w14:textId="77777777">
        <w:trPr>
          <w:tblCellSpacing w:w="0" w:type="dxa"/>
        </w:trPr>
        <w:tc>
          <w:tcPr>
            <w:tcW w:w="400" w:type="dxa"/>
            <w:tcMar>
              <w:top w:w="0" w:type="dxa"/>
              <w:left w:w="0" w:type="dxa"/>
              <w:bottom w:w="0" w:type="dxa"/>
              <w:right w:w="0" w:type="dxa"/>
            </w:tcMar>
            <w:vAlign w:val="bottom"/>
            <w:hideMark/>
          </w:tcPr>
          <w:p w14:paraId="7D53B344" w14:textId="77777777" w:rsidR="005B2505" w:rsidRDefault="005B250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79ACD0D4" w14:textId="13A2CE7B" w:rsidR="0092696C" w:rsidRPr="0092696C" w:rsidRDefault="0092696C" w:rsidP="0092696C">
            <w:pPr>
              <w:rPr>
                <w:rStyle w:val="span"/>
                <w:rFonts w:ascii="Roboto" w:eastAsia="Roboto" w:hAnsi="Roboto" w:cs="Roboto"/>
                <w:color w:val="050505"/>
                <w:sz w:val="20"/>
                <w:szCs w:val="20"/>
              </w:rPr>
            </w:pPr>
            <w:r w:rsidRPr="0092696C">
              <w:rPr>
                <w:rStyle w:val="span"/>
                <w:rFonts w:ascii="Roboto" w:eastAsia="Roboto" w:hAnsi="Roboto" w:cs="Roboto"/>
                <w:b/>
                <w:color w:val="050505"/>
                <w:sz w:val="20"/>
                <w:szCs w:val="20"/>
              </w:rPr>
              <w:t>Technical Team Lead</w:t>
            </w:r>
          </w:p>
          <w:p w14:paraId="0F1120E8" w14:textId="2BAF8DA8" w:rsidR="005B2505" w:rsidRDefault="0092696C" w:rsidP="0092696C">
            <w:pPr>
              <w:rPr>
                <w:rFonts w:ascii="Roboto" w:eastAsia="Roboto" w:hAnsi="Roboto" w:cs="Roboto"/>
                <w:color w:val="050505"/>
                <w:sz w:val="20"/>
                <w:szCs w:val="20"/>
              </w:rPr>
            </w:pPr>
            <w:r w:rsidRPr="0092696C">
              <w:rPr>
                <w:rStyle w:val="span"/>
                <w:rFonts w:ascii="Roboto" w:eastAsia="Roboto" w:hAnsi="Roboto" w:cs="Roboto"/>
                <w:i/>
                <w:color w:val="050505"/>
                <w:sz w:val="20"/>
                <w:szCs w:val="20"/>
              </w:rPr>
              <w:t>Care For Seven Foundation (Bright Hands Project), UK</w:t>
            </w:r>
          </w:p>
        </w:tc>
        <w:tc>
          <w:tcPr>
            <w:tcW w:w="2660" w:type="dxa"/>
            <w:tcBorders>
              <w:bottom w:val="single" w:sz="8" w:space="0" w:color="19509F"/>
            </w:tcBorders>
            <w:tcMar>
              <w:top w:w="0" w:type="dxa"/>
              <w:left w:w="0" w:type="dxa"/>
              <w:bottom w:w="40" w:type="dxa"/>
              <w:right w:w="0" w:type="dxa"/>
            </w:tcMar>
            <w:vAlign w:val="bottom"/>
            <w:hideMark/>
          </w:tcPr>
          <w:p w14:paraId="1F2818A9" w14:textId="06938E3F" w:rsidR="005B2505" w:rsidRDefault="00760E6D" w:rsidP="00760E6D">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Jul</w:t>
            </w:r>
            <w:r w:rsidR="0092696C">
              <w:rPr>
                <w:rStyle w:val="span"/>
                <w:rFonts w:ascii="Roboto" w:eastAsia="Roboto" w:hAnsi="Roboto" w:cs="Roboto"/>
                <w:i/>
                <w:iCs/>
                <w:color w:val="050505"/>
                <w:sz w:val="20"/>
                <w:szCs w:val="20"/>
              </w:rPr>
              <w:t xml:space="preserve"> - Aug 2019</w:t>
            </w:r>
            <w:r w:rsidR="00925DD9">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6046BD98" w14:textId="77777777" w:rsidR="005B2505" w:rsidRDefault="005B2505">
            <w:pPr>
              <w:rPr>
                <w:rStyle w:val="paraheadertabledate-detail"/>
                <w:rFonts w:ascii="Roboto" w:eastAsia="Roboto" w:hAnsi="Roboto" w:cs="Roboto"/>
                <w:color w:val="050505"/>
                <w:sz w:val="20"/>
                <w:szCs w:val="20"/>
              </w:rPr>
            </w:pPr>
          </w:p>
        </w:tc>
      </w:tr>
    </w:tbl>
    <w:p w14:paraId="2BFF96D3" w14:textId="12B4288D" w:rsidR="00830B3E" w:rsidRPr="00830B3E" w:rsidRDefault="00830B3E" w:rsidP="00830B3E">
      <w:pPr>
        <w:pStyle w:val="documentskn-slo8ulli"/>
        <w:numPr>
          <w:ilvl w:val="0"/>
          <w:numId w:val="4"/>
        </w:numPr>
        <w:pBdr>
          <w:left w:val="none" w:sz="0" w:space="5" w:color="auto"/>
        </w:pBdr>
        <w:spacing w:line="260" w:lineRule="atLeast"/>
        <w:ind w:right="400"/>
        <w:rPr>
          <w:rStyle w:val="span"/>
          <w:rFonts w:ascii="Roboto" w:eastAsia="Roboto" w:hAnsi="Roboto" w:cs="Roboto"/>
          <w:color w:val="050505"/>
          <w:sz w:val="20"/>
          <w:szCs w:val="20"/>
        </w:rPr>
      </w:pPr>
      <w:r w:rsidRPr="00830B3E">
        <w:rPr>
          <w:rStyle w:val="span"/>
          <w:rFonts w:ascii="Roboto" w:eastAsia="Roboto" w:hAnsi="Roboto" w:cs="Roboto"/>
          <w:color w:val="050505"/>
          <w:sz w:val="20"/>
          <w:szCs w:val="20"/>
        </w:rPr>
        <w:t xml:space="preserve">Collaborated with a team of 8 and lead the solar training facilitation </w:t>
      </w:r>
      <w:r w:rsidR="00F61AA0">
        <w:rPr>
          <w:rStyle w:val="span"/>
          <w:rFonts w:ascii="Roboto" w:eastAsia="Roboto" w:hAnsi="Roboto" w:cs="Roboto"/>
          <w:color w:val="050505"/>
          <w:sz w:val="20"/>
          <w:szCs w:val="20"/>
        </w:rPr>
        <w:t xml:space="preserve">of </w:t>
      </w:r>
      <w:r w:rsidRPr="00830B3E">
        <w:rPr>
          <w:rStyle w:val="span"/>
          <w:rFonts w:ascii="Roboto" w:eastAsia="Roboto" w:hAnsi="Roboto" w:cs="Roboto"/>
          <w:color w:val="050505"/>
          <w:sz w:val="20"/>
          <w:szCs w:val="20"/>
        </w:rPr>
        <w:t xml:space="preserve">38 learners </w:t>
      </w:r>
      <w:r w:rsidR="00F61AA0">
        <w:rPr>
          <w:rStyle w:val="span"/>
          <w:rFonts w:ascii="Roboto" w:eastAsia="Roboto" w:hAnsi="Roboto" w:cs="Roboto"/>
          <w:color w:val="050505"/>
          <w:sz w:val="20"/>
          <w:szCs w:val="20"/>
        </w:rPr>
        <w:t>aged</w:t>
      </w:r>
      <w:r w:rsidRPr="00830B3E">
        <w:rPr>
          <w:rStyle w:val="span"/>
          <w:rFonts w:ascii="Roboto" w:eastAsia="Roboto" w:hAnsi="Roboto" w:cs="Roboto"/>
          <w:color w:val="050505"/>
          <w:sz w:val="20"/>
          <w:szCs w:val="20"/>
        </w:rPr>
        <w:t xml:space="preserve"> 9 – 17 with </w:t>
      </w:r>
      <w:r w:rsidR="00F61AA0">
        <w:rPr>
          <w:rStyle w:val="span"/>
          <w:rFonts w:ascii="Roboto" w:eastAsia="Roboto" w:hAnsi="Roboto" w:cs="Roboto"/>
          <w:color w:val="050505"/>
          <w:sz w:val="20"/>
          <w:szCs w:val="20"/>
        </w:rPr>
        <w:t>a</w:t>
      </w:r>
      <w:r w:rsidRPr="00830B3E">
        <w:rPr>
          <w:rStyle w:val="span"/>
          <w:rFonts w:ascii="Roboto" w:eastAsia="Roboto" w:hAnsi="Roboto" w:cs="Roboto"/>
          <w:color w:val="050505"/>
          <w:sz w:val="20"/>
          <w:szCs w:val="20"/>
        </w:rPr>
        <w:t xml:space="preserve"> success rate of 100%. </w:t>
      </w:r>
    </w:p>
    <w:p w14:paraId="5839FDDE" w14:textId="5B4E24CF" w:rsidR="005B2505" w:rsidRDefault="0060699B" w:rsidP="0060699B">
      <w:pPr>
        <w:pStyle w:val="documentskn-slo8ulli"/>
        <w:numPr>
          <w:ilvl w:val="0"/>
          <w:numId w:val="4"/>
        </w:numPr>
        <w:pBdr>
          <w:left w:val="none" w:sz="0" w:space="5" w:color="auto"/>
        </w:pBdr>
        <w:spacing w:line="260" w:lineRule="atLeast"/>
        <w:ind w:right="400"/>
        <w:rPr>
          <w:rStyle w:val="span"/>
          <w:rFonts w:ascii="Roboto" w:eastAsia="Roboto" w:hAnsi="Roboto" w:cs="Roboto"/>
          <w:color w:val="050505"/>
          <w:sz w:val="20"/>
          <w:szCs w:val="20"/>
        </w:rPr>
      </w:pPr>
      <w:r w:rsidRPr="0060699B">
        <w:rPr>
          <w:rStyle w:val="span"/>
          <w:rFonts w:ascii="Roboto" w:eastAsia="Roboto" w:hAnsi="Roboto" w:cs="Roboto"/>
          <w:color w:val="050505"/>
          <w:sz w:val="20"/>
          <w:szCs w:val="20"/>
        </w:rPr>
        <w:t>Managed the development of impact reports for stakeholders and sponsors at the University of Rochester, working closely with organizers to ensure that reports were accurate, timely, and user-friendly.</w:t>
      </w:r>
    </w:p>
    <w:p w14:paraId="43CD1593" w14:textId="77777777" w:rsidR="005B2505" w:rsidRDefault="00925DD9">
      <w:pPr>
        <w:pStyle w:val="div"/>
        <w:spacing w:line="320" w:lineRule="exact"/>
        <w:rPr>
          <w:rFonts w:ascii="Roboto" w:eastAsia="Roboto" w:hAnsi="Roboto" w:cs="Roboto"/>
          <w:color w:val="050505"/>
          <w:sz w:val="20"/>
          <w:szCs w:val="20"/>
        </w:rPr>
      </w:pPr>
      <w:r>
        <w:rPr>
          <w:rFonts w:ascii="Roboto" w:eastAsia="Roboto" w:hAnsi="Roboto" w:cs="Roboto"/>
          <w:color w:val="050505"/>
          <w:sz w:val="20"/>
          <w:szCs w:val="20"/>
        </w:rPr>
        <w:t> </w:t>
      </w: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082E61" w14:paraId="1E6A2EAE" w14:textId="77777777" w:rsidTr="00E57745">
        <w:trPr>
          <w:tblCellSpacing w:w="0" w:type="dxa"/>
        </w:trPr>
        <w:tc>
          <w:tcPr>
            <w:tcW w:w="400" w:type="dxa"/>
            <w:tcMar>
              <w:top w:w="0" w:type="dxa"/>
              <w:left w:w="0" w:type="dxa"/>
              <w:bottom w:w="0" w:type="dxa"/>
              <w:right w:w="0" w:type="dxa"/>
            </w:tcMar>
            <w:vAlign w:val="bottom"/>
            <w:hideMark/>
          </w:tcPr>
          <w:p w14:paraId="44128911" w14:textId="77777777" w:rsidR="00082E61" w:rsidRDefault="00082E61" w:rsidP="00082E61">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16213B47" w14:textId="31ED7E24" w:rsidR="00082E61" w:rsidRDefault="00082E61" w:rsidP="00082E61">
            <w:pPr>
              <w:rPr>
                <w:rFonts w:ascii="Roboto" w:eastAsia="Roboto" w:hAnsi="Roboto" w:cs="Roboto"/>
                <w:color w:val="050505"/>
                <w:sz w:val="20"/>
                <w:szCs w:val="20"/>
              </w:rPr>
            </w:pPr>
            <w:r w:rsidRPr="00044D2F">
              <w:rPr>
                <w:rStyle w:val="documentskn-slo8txt-boldCharacter"/>
                <w:rFonts w:ascii="Roboto" w:eastAsia="Roboto" w:hAnsi="Roboto" w:cs="Roboto"/>
                <w:color w:val="050505"/>
                <w:sz w:val="20"/>
                <w:szCs w:val="20"/>
              </w:rPr>
              <w:t>Student Project Coordinator</w:t>
            </w:r>
            <w:r>
              <w:rPr>
                <w:rStyle w:val="span"/>
                <w:rFonts w:ascii="Roboto" w:eastAsia="Roboto" w:hAnsi="Roboto" w:cs="Roboto"/>
                <w:color w:val="050505"/>
                <w:sz w:val="20"/>
                <w:szCs w:val="20"/>
              </w:rPr>
              <w:br/>
            </w:r>
            <w:r w:rsidRPr="00044D2F">
              <w:rPr>
                <w:rStyle w:val="span"/>
                <w:rFonts w:ascii="Roboto" w:eastAsia="Roboto" w:hAnsi="Roboto" w:cs="Roboto"/>
                <w:i/>
                <w:iCs/>
                <w:color w:val="050505"/>
                <w:sz w:val="20"/>
                <w:szCs w:val="20"/>
              </w:rPr>
              <w:t xml:space="preserve">Government Day Secondary School, </w:t>
            </w:r>
            <w:proofErr w:type="spellStart"/>
            <w:r w:rsidRPr="00044D2F">
              <w:rPr>
                <w:rStyle w:val="span"/>
                <w:rFonts w:ascii="Roboto" w:eastAsia="Roboto" w:hAnsi="Roboto" w:cs="Roboto"/>
                <w:i/>
                <w:iCs/>
                <w:color w:val="050505"/>
                <w:sz w:val="20"/>
                <w:szCs w:val="20"/>
              </w:rPr>
              <w:t>Jigawa</w:t>
            </w:r>
            <w:proofErr w:type="spellEnd"/>
          </w:p>
        </w:tc>
        <w:tc>
          <w:tcPr>
            <w:tcW w:w="2660" w:type="dxa"/>
            <w:tcBorders>
              <w:bottom w:val="single" w:sz="8" w:space="0" w:color="19509F"/>
            </w:tcBorders>
            <w:tcMar>
              <w:top w:w="0" w:type="dxa"/>
              <w:left w:w="0" w:type="dxa"/>
              <w:bottom w:w="40" w:type="dxa"/>
              <w:right w:w="0" w:type="dxa"/>
            </w:tcMar>
            <w:vAlign w:val="bottom"/>
            <w:hideMark/>
          </w:tcPr>
          <w:p w14:paraId="13EBCE10" w14:textId="2D60ACA3" w:rsidR="00082E61" w:rsidRDefault="00082E61" w:rsidP="00082E61">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May 2018 - Mar 2019</w:t>
            </w:r>
            <w:r>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584D094A" w14:textId="77777777" w:rsidR="00082E61" w:rsidRDefault="00082E61" w:rsidP="00082E61">
            <w:pPr>
              <w:rPr>
                <w:rStyle w:val="paraheadertabledate-detail"/>
                <w:rFonts w:ascii="Roboto" w:eastAsia="Roboto" w:hAnsi="Roboto" w:cs="Roboto"/>
                <w:color w:val="050505"/>
                <w:sz w:val="20"/>
                <w:szCs w:val="20"/>
              </w:rPr>
            </w:pPr>
          </w:p>
        </w:tc>
      </w:tr>
    </w:tbl>
    <w:p w14:paraId="025E4925" w14:textId="0228F2DA" w:rsidR="00082E61" w:rsidRPr="00082E61" w:rsidRDefault="00082E61" w:rsidP="00082E61">
      <w:pPr>
        <w:pStyle w:val="documentskn-slo8ulli"/>
        <w:numPr>
          <w:ilvl w:val="0"/>
          <w:numId w:val="7"/>
        </w:numPr>
        <w:pBdr>
          <w:left w:val="none" w:sz="0" w:space="5" w:color="auto"/>
        </w:pBdr>
        <w:spacing w:line="260" w:lineRule="atLeast"/>
        <w:ind w:right="400"/>
        <w:rPr>
          <w:rStyle w:val="span"/>
          <w:rFonts w:ascii="Roboto" w:eastAsia="Roboto" w:hAnsi="Roboto" w:cs="Roboto"/>
          <w:color w:val="050505"/>
          <w:sz w:val="20"/>
          <w:szCs w:val="20"/>
        </w:rPr>
      </w:pPr>
      <w:r w:rsidRPr="00082E61">
        <w:rPr>
          <w:rStyle w:val="span"/>
          <w:rFonts w:ascii="Roboto" w:eastAsia="Roboto" w:hAnsi="Roboto" w:cs="Roboto"/>
          <w:color w:val="050505"/>
          <w:sz w:val="20"/>
          <w:szCs w:val="20"/>
        </w:rPr>
        <w:t>W</w:t>
      </w:r>
      <w:r w:rsidRPr="00082E61">
        <w:rPr>
          <w:rStyle w:val="span"/>
          <w:rFonts w:ascii="Roboto" w:eastAsia="Roboto" w:hAnsi="Roboto" w:cs="Roboto"/>
          <w:color w:val="050505"/>
          <w:sz w:val="20"/>
          <w:szCs w:val="20"/>
        </w:rPr>
        <w:t>orked in a team of 5 to develop and execute a program of educational speeches and debates that increased students' academic performance by 35%.</w:t>
      </w:r>
    </w:p>
    <w:p w14:paraId="2D38850D" w14:textId="509F9960" w:rsidR="00082E61" w:rsidRPr="00082E61" w:rsidRDefault="00082E61" w:rsidP="00082E61">
      <w:pPr>
        <w:pStyle w:val="documentskn-slo8ulli"/>
        <w:numPr>
          <w:ilvl w:val="0"/>
          <w:numId w:val="6"/>
        </w:numPr>
        <w:pBdr>
          <w:left w:val="none" w:sz="0" w:space="5" w:color="auto"/>
        </w:pBdr>
        <w:spacing w:line="260" w:lineRule="atLeast"/>
        <w:ind w:right="400"/>
        <w:rPr>
          <w:rStyle w:val="span"/>
          <w:rFonts w:ascii="Roboto" w:eastAsia="Roboto" w:hAnsi="Roboto" w:cs="Roboto"/>
          <w:color w:val="050505"/>
          <w:sz w:val="20"/>
          <w:szCs w:val="20"/>
        </w:rPr>
      </w:pPr>
      <w:r w:rsidRPr="0060699B">
        <w:rPr>
          <w:rStyle w:val="span"/>
          <w:rFonts w:ascii="Roboto" w:eastAsia="Roboto" w:hAnsi="Roboto" w:cs="Roboto"/>
          <w:color w:val="050505"/>
          <w:sz w:val="20"/>
          <w:szCs w:val="20"/>
        </w:rPr>
        <w:t>Wrote a proposal for a group community development project that trained 30 students in leadership, communication, and project management skills.</w:t>
      </w:r>
    </w:p>
    <w:p w14:paraId="197343A6" w14:textId="77777777" w:rsidR="005B2505" w:rsidRDefault="00925DD9">
      <w:pPr>
        <w:pStyle w:val="div"/>
        <w:spacing w:line="320" w:lineRule="exact"/>
        <w:rPr>
          <w:rFonts w:ascii="Roboto" w:eastAsia="Roboto" w:hAnsi="Roboto" w:cs="Roboto"/>
          <w:color w:val="050505"/>
          <w:sz w:val="20"/>
          <w:szCs w:val="20"/>
        </w:rPr>
      </w:pPr>
      <w:r>
        <w:rPr>
          <w:rFonts w:ascii="Roboto" w:eastAsia="Roboto" w:hAnsi="Roboto" w:cs="Roboto"/>
          <w:color w:val="050505"/>
          <w:sz w:val="20"/>
          <w:szCs w:val="20"/>
        </w:rPr>
        <w:t> </w:t>
      </w: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5B2505" w14:paraId="5407F3BE" w14:textId="77777777">
        <w:trPr>
          <w:tblCellSpacing w:w="0" w:type="dxa"/>
        </w:trPr>
        <w:tc>
          <w:tcPr>
            <w:tcW w:w="400" w:type="dxa"/>
            <w:tcMar>
              <w:top w:w="0" w:type="dxa"/>
              <w:left w:w="0" w:type="dxa"/>
              <w:bottom w:w="0" w:type="dxa"/>
              <w:right w:w="0" w:type="dxa"/>
            </w:tcMar>
            <w:vAlign w:val="bottom"/>
            <w:hideMark/>
          </w:tcPr>
          <w:p w14:paraId="75F703F4" w14:textId="77777777" w:rsidR="005B2505" w:rsidRDefault="005B2505">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205FA0E0" w14:textId="0CA1DEAF" w:rsidR="005B2505" w:rsidRDefault="006A3533">
            <w:pPr>
              <w:rPr>
                <w:rFonts w:ascii="Roboto" w:eastAsia="Roboto" w:hAnsi="Roboto" w:cs="Roboto"/>
                <w:color w:val="050505"/>
                <w:sz w:val="20"/>
                <w:szCs w:val="20"/>
              </w:rPr>
            </w:pPr>
            <w:r w:rsidRPr="006A3533">
              <w:rPr>
                <w:rStyle w:val="documentskn-slo8txt-boldCharacter"/>
                <w:rFonts w:ascii="Roboto" w:eastAsia="Roboto" w:hAnsi="Roboto" w:cs="Roboto"/>
                <w:color w:val="050505"/>
                <w:sz w:val="20"/>
                <w:szCs w:val="20"/>
              </w:rPr>
              <w:t>Assistant Technologist/Project Lead</w:t>
            </w:r>
            <w:r w:rsidR="00925DD9">
              <w:rPr>
                <w:rStyle w:val="span"/>
                <w:rFonts w:ascii="Roboto" w:eastAsia="Roboto" w:hAnsi="Roboto" w:cs="Roboto"/>
                <w:color w:val="050505"/>
                <w:sz w:val="20"/>
                <w:szCs w:val="20"/>
              </w:rPr>
              <w:br/>
            </w:r>
            <w:proofErr w:type="spellStart"/>
            <w:r w:rsidRPr="006A3533">
              <w:rPr>
                <w:rStyle w:val="span"/>
                <w:rFonts w:ascii="Roboto" w:eastAsia="Roboto" w:hAnsi="Roboto" w:cs="Roboto"/>
                <w:i/>
                <w:iCs/>
                <w:color w:val="050505"/>
                <w:sz w:val="20"/>
                <w:szCs w:val="20"/>
              </w:rPr>
              <w:t>Alberg</w:t>
            </w:r>
            <w:proofErr w:type="spellEnd"/>
            <w:r w:rsidRPr="006A3533">
              <w:rPr>
                <w:rStyle w:val="span"/>
                <w:rFonts w:ascii="Roboto" w:eastAsia="Roboto" w:hAnsi="Roboto" w:cs="Roboto"/>
                <w:i/>
                <w:iCs/>
                <w:color w:val="050505"/>
                <w:sz w:val="20"/>
                <w:szCs w:val="20"/>
              </w:rPr>
              <w:t xml:space="preserve"> Geophysical Limited, Edo</w:t>
            </w:r>
          </w:p>
        </w:tc>
        <w:tc>
          <w:tcPr>
            <w:tcW w:w="2660" w:type="dxa"/>
            <w:tcBorders>
              <w:bottom w:val="single" w:sz="8" w:space="0" w:color="19509F"/>
            </w:tcBorders>
            <w:tcMar>
              <w:top w:w="0" w:type="dxa"/>
              <w:left w:w="0" w:type="dxa"/>
              <w:bottom w:w="40" w:type="dxa"/>
              <w:right w:w="0" w:type="dxa"/>
            </w:tcMar>
            <w:vAlign w:val="bottom"/>
            <w:hideMark/>
          </w:tcPr>
          <w:p w14:paraId="0FAB8752" w14:textId="0D5C451B" w:rsidR="005B2505" w:rsidRDefault="006A3533" w:rsidP="006A3533">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Dec 2017 - Apr</w:t>
            </w:r>
            <w:r w:rsidR="00925DD9">
              <w:rPr>
                <w:rStyle w:val="span"/>
                <w:rFonts w:ascii="Roboto" w:eastAsia="Roboto" w:hAnsi="Roboto" w:cs="Roboto"/>
                <w:i/>
                <w:iCs/>
                <w:color w:val="050505"/>
                <w:sz w:val="20"/>
                <w:szCs w:val="20"/>
              </w:rPr>
              <w:t xml:space="preserve"> 201</w:t>
            </w:r>
            <w:r>
              <w:rPr>
                <w:rStyle w:val="span"/>
                <w:rFonts w:ascii="Roboto" w:eastAsia="Roboto" w:hAnsi="Roboto" w:cs="Roboto"/>
                <w:i/>
                <w:iCs/>
                <w:color w:val="050505"/>
                <w:sz w:val="20"/>
                <w:szCs w:val="20"/>
              </w:rPr>
              <w:t>8</w:t>
            </w:r>
            <w:r w:rsidR="00925DD9">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42731561" w14:textId="77777777" w:rsidR="005B2505" w:rsidRDefault="005B2505">
            <w:pPr>
              <w:rPr>
                <w:rStyle w:val="paraheadertabledate-detail"/>
                <w:rFonts w:ascii="Roboto" w:eastAsia="Roboto" w:hAnsi="Roboto" w:cs="Roboto"/>
                <w:color w:val="050505"/>
                <w:sz w:val="20"/>
                <w:szCs w:val="20"/>
              </w:rPr>
            </w:pPr>
          </w:p>
        </w:tc>
      </w:tr>
    </w:tbl>
    <w:p w14:paraId="343C2F2C" w14:textId="6D86723A" w:rsidR="00990AE2" w:rsidRPr="00990AE2" w:rsidRDefault="00990AE2" w:rsidP="00990AE2">
      <w:pPr>
        <w:pStyle w:val="documentskn-slo8ulli"/>
        <w:numPr>
          <w:ilvl w:val="0"/>
          <w:numId w:val="7"/>
        </w:numPr>
        <w:pBdr>
          <w:left w:val="none" w:sz="0" w:space="5" w:color="auto"/>
        </w:pBdr>
        <w:spacing w:line="260" w:lineRule="atLeast"/>
        <w:ind w:right="400"/>
        <w:rPr>
          <w:rStyle w:val="span"/>
          <w:rFonts w:ascii="Roboto" w:eastAsia="Roboto" w:hAnsi="Roboto" w:cs="Roboto"/>
          <w:color w:val="050505"/>
          <w:sz w:val="20"/>
          <w:szCs w:val="20"/>
        </w:rPr>
      </w:pPr>
      <w:r w:rsidRPr="00990AE2">
        <w:rPr>
          <w:rStyle w:val="span"/>
          <w:rFonts w:ascii="Roboto" w:eastAsia="Roboto" w:hAnsi="Roboto" w:cs="Roboto"/>
          <w:color w:val="050505"/>
          <w:sz w:val="20"/>
          <w:szCs w:val="20"/>
        </w:rPr>
        <w:t>Led a team of 3 engineers in the development of a new inverter prototype.</w:t>
      </w:r>
    </w:p>
    <w:p w14:paraId="03EA8D25" w14:textId="77777777" w:rsidR="00990AE2" w:rsidRPr="00990AE2" w:rsidRDefault="00990AE2" w:rsidP="00990AE2">
      <w:pPr>
        <w:pStyle w:val="documentskn-slo8ulli"/>
        <w:numPr>
          <w:ilvl w:val="0"/>
          <w:numId w:val="7"/>
        </w:numPr>
        <w:pBdr>
          <w:left w:val="none" w:sz="0" w:space="5" w:color="auto"/>
        </w:pBdr>
        <w:spacing w:line="260" w:lineRule="atLeast"/>
        <w:ind w:right="400"/>
        <w:rPr>
          <w:rStyle w:val="span"/>
          <w:rFonts w:ascii="Roboto" w:eastAsia="Roboto" w:hAnsi="Roboto" w:cs="Roboto"/>
          <w:color w:val="050505"/>
          <w:sz w:val="20"/>
          <w:szCs w:val="20"/>
        </w:rPr>
      </w:pPr>
      <w:r w:rsidRPr="00990AE2">
        <w:rPr>
          <w:rStyle w:val="span"/>
          <w:rFonts w:ascii="Roboto" w:eastAsia="Roboto" w:hAnsi="Roboto" w:cs="Roboto"/>
          <w:color w:val="050505"/>
          <w:sz w:val="20"/>
          <w:szCs w:val="20"/>
        </w:rPr>
        <w:t>Simplified inverter experimental circuitry and assembled the prototype within 4 months.</w:t>
      </w:r>
    </w:p>
    <w:p w14:paraId="3B04A3CA" w14:textId="583575F8" w:rsidR="005B2505" w:rsidRDefault="00990AE2" w:rsidP="00990AE2">
      <w:pPr>
        <w:pStyle w:val="documentskn-slo8ulli"/>
        <w:numPr>
          <w:ilvl w:val="0"/>
          <w:numId w:val="7"/>
        </w:numPr>
        <w:pBdr>
          <w:left w:val="none" w:sz="0" w:space="5" w:color="auto"/>
        </w:pBdr>
        <w:spacing w:line="260" w:lineRule="atLeast"/>
        <w:ind w:right="400"/>
        <w:rPr>
          <w:rStyle w:val="span"/>
          <w:rFonts w:ascii="Roboto" w:eastAsia="Roboto" w:hAnsi="Roboto" w:cs="Roboto"/>
          <w:color w:val="050505"/>
          <w:sz w:val="20"/>
          <w:szCs w:val="20"/>
        </w:rPr>
      </w:pPr>
      <w:r w:rsidRPr="00990AE2">
        <w:rPr>
          <w:rStyle w:val="span"/>
          <w:rFonts w:ascii="Roboto" w:eastAsia="Roboto" w:hAnsi="Roboto" w:cs="Roboto"/>
          <w:color w:val="050505"/>
          <w:sz w:val="20"/>
          <w:szCs w:val="20"/>
        </w:rPr>
        <w:t>Trained and mentored team members in layout, assembly procedures, and problem-solving through sketches</w:t>
      </w:r>
    </w:p>
    <w:p w14:paraId="5D94AE84" w14:textId="77777777" w:rsidR="00494668" w:rsidRDefault="00494668" w:rsidP="00494668">
      <w:pPr>
        <w:pStyle w:val="documentskn-slo8ulli"/>
        <w:pBdr>
          <w:left w:val="none" w:sz="0" w:space="5" w:color="auto"/>
        </w:pBdr>
        <w:spacing w:line="260" w:lineRule="atLeast"/>
        <w:ind w:right="400"/>
        <w:rPr>
          <w:rStyle w:val="span"/>
          <w:rFonts w:ascii="Roboto" w:eastAsia="Roboto" w:hAnsi="Roboto" w:cs="Roboto"/>
          <w:color w:val="050505"/>
          <w:sz w:val="20"/>
          <w:szCs w:val="20"/>
        </w:rPr>
      </w:pPr>
    </w:p>
    <w:tbl>
      <w:tblPr>
        <w:tblStyle w:val="paraheadertable"/>
        <w:tblW w:w="0" w:type="auto"/>
        <w:tblCellSpacing w:w="0" w:type="dxa"/>
        <w:tblCellMar>
          <w:left w:w="0" w:type="dxa"/>
          <w:right w:w="0" w:type="dxa"/>
        </w:tblCellMar>
        <w:tblLook w:val="05E0" w:firstRow="1" w:lastRow="1" w:firstColumn="1" w:lastColumn="1" w:noHBand="0" w:noVBand="1"/>
      </w:tblPr>
      <w:tblGrid>
        <w:gridCol w:w="400"/>
        <w:gridCol w:w="7860"/>
        <w:gridCol w:w="2660"/>
        <w:gridCol w:w="400"/>
      </w:tblGrid>
      <w:tr w:rsidR="00494668" w14:paraId="118FCF8D" w14:textId="77777777" w:rsidTr="00E57745">
        <w:trPr>
          <w:tblCellSpacing w:w="0" w:type="dxa"/>
        </w:trPr>
        <w:tc>
          <w:tcPr>
            <w:tcW w:w="400" w:type="dxa"/>
            <w:tcMar>
              <w:top w:w="0" w:type="dxa"/>
              <w:left w:w="0" w:type="dxa"/>
              <w:bottom w:w="0" w:type="dxa"/>
              <w:right w:w="0" w:type="dxa"/>
            </w:tcMar>
            <w:vAlign w:val="bottom"/>
            <w:hideMark/>
          </w:tcPr>
          <w:p w14:paraId="601841A8" w14:textId="77777777" w:rsidR="00494668" w:rsidRDefault="00494668" w:rsidP="00494668">
            <w:pPr>
              <w:rPr>
                <w:rFonts w:ascii="Roboto" w:eastAsia="Roboto" w:hAnsi="Roboto" w:cs="Roboto"/>
                <w:color w:val="050505"/>
                <w:sz w:val="20"/>
                <w:szCs w:val="20"/>
              </w:rPr>
            </w:pPr>
          </w:p>
        </w:tc>
        <w:tc>
          <w:tcPr>
            <w:tcW w:w="7860" w:type="dxa"/>
            <w:tcBorders>
              <w:bottom w:val="single" w:sz="8" w:space="0" w:color="19509F"/>
            </w:tcBorders>
            <w:tcMar>
              <w:top w:w="0" w:type="dxa"/>
              <w:left w:w="0" w:type="dxa"/>
              <w:bottom w:w="40" w:type="dxa"/>
              <w:right w:w="0" w:type="dxa"/>
            </w:tcMar>
            <w:vAlign w:val="bottom"/>
            <w:hideMark/>
          </w:tcPr>
          <w:p w14:paraId="1D9BA705" w14:textId="47C31C64" w:rsidR="00494668" w:rsidRDefault="00494668" w:rsidP="00494668">
            <w:pPr>
              <w:rPr>
                <w:rFonts w:ascii="Roboto" w:eastAsia="Roboto" w:hAnsi="Roboto" w:cs="Roboto"/>
                <w:color w:val="050505"/>
                <w:sz w:val="20"/>
                <w:szCs w:val="20"/>
              </w:rPr>
            </w:pPr>
            <w:r w:rsidRPr="00CA1417">
              <w:rPr>
                <w:rStyle w:val="documentskn-slo8txt-boldCharacter"/>
                <w:rFonts w:ascii="Roboto" w:eastAsia="Roboto" w:hAnsi="Roboto" w:cs="Roboto"/>
                <w:color w:val="050505"/>
                <w:sz w:val="20"/>
                <w:szCs w:val="20"/>
              </w:rPr>
              <w:t>IT Researcher</w:t>
            </w:r>
            <w:r>
              <w:rPr>
                <w:rStyle w:val="documentskn-slo8txt-boldCharacter"/>
                <w:rFonts w:ascii="Roboto" w:eastAsia="Roboto" w:hAnsi="Roboto" w:cs="Roboto"/>
                <w:color w:val="050505"/>
                <w:sz w:val="20"/>
                <w:szCs w:val="20"/>
              </w:rPr>
              <w:t xml:space="preserve"> Intern</w:t>
            </w:r>
            <w:r>
              <w:rPr>
                <w:rStyle w:val="span"/>
                <w:rFonts w:ascii="Roboto" w:eastAsia="Roboto" w:hAnsi="Roboto" w:cs="Roboto"/>
                <w:color w:val="050505"/>
                <w:sz w:val="20"/>
                <w:szCs w:val="20"/>
              </w:rPr>
              <w:t xml:space="preserve"> </w:t>
            </w:r>
            <w:r>
              <w:rPr>
                <w:rStyle w:val="span"/>
                <w:rFonts w:ascii="Roboto" w:eastAsia="Roboto" w:hAnsi="Roboto" w:cs="Roboto"/>
                <w:color w:val="050505"/>
                <w:sz w:val="20"/>
                <w:szCs w:val="20"/>
              </w:rPr>
              <w:br/>
            </w:r>
            <w:r w:rsidRPr="00CA1417">
              <w:rPr>
                <w:rStyle w:val="span"/>
                <w:rFonts w:ascii="Roboto" w:eastAsia="Roboto" w:hAnsi="Roboto" w:cs="Roboto"/>
                <w:i/>
                <w:iCs/>
                <w:color w:val="050505"/>
                <w:sz w:val="20"/>
                <w:szCs w:val="20"/>
              </w:rPr>
              <w:t>Campus196 Online Ltd</w:t>
            </w:r>
            <w:r>
              <w:rPr>
                <w:rStyle w:val="span"/>
                <w:rFonts w:ascii="Roboto" w:eastAsia="Roboto" w:hAnsi="Roboto" w:cs="Roboto"/>
                <w:i/>
                <w:iCs/>
                <w:color w:val="050505"/>
                <w:sz w:val="20"/>
                <w:szCs w:val="20"/>
              </w:rPr>
              <w:t>, Edo</w:t>
            </w:r>
          </w:p>
        </w:tc>
        <w:tc>
          <w:tcPr>
            <w:tcW w:w="2660" w:type="dxa"/>
            <w:tcBorders>
              <w:bottom w:val="single" w:sz="8" w:space="0" w:color="19509F"/>
            </w:tcBorders>
            <w:tcMar>
              <w:top w:w="0" w:type="dxa"/>
              <w:left w:w="0" w:type="dxa"/>
              <w:bottom w:w="40" w:type="dxa"/>
              <w:right w:w="0" w:type="dxa"/>
            </w:tcMar>
            <w:vAlign w:val="bottom"/>
            <w:hideMark/>
          </w:tcPr>
          <w:p w14:paraId="77632E40" w14:textId="5C9D6B21" w:rsidR="00494668" w:rsidRDefault="00494668" w:rsidP="00494668">
            <w:pPr>
              <w:jc w:val="right"/>
              <w:rPr>
                <w:rStyle w:val="documentskn-slo8txt-itl"/>
                <w:rFonts w:ascii="Roboto" w:eastAsia="Roboto" w:hAnsi="Roboto" w:cs="Roboto"/>
                <w:color w:val="050505"/>
                <w:sz w:val="20"/>
                <w:szCs w:val="20"/>
              </w:rPr>
            </w:pPr>
            <w:r>
              <w:rPr>
                <w:rStyle w:val="span"/>
                <w:rFonts w:ascii="Roboto" w:eastAsia="Roboto" w:hAnsi="Roboto" w:cs="Roboto"/>
                <w:i/>
                <w:iCs/>
                <w:color w:val="050505"/>
                <w:sz w:val="20"/>
                <w:szCs w:val="20"/>
              </w:rPr>
              <w:t>Feb – Nov 2015</w:t>
            </w:r>
          </w:p>
        </w:tc>
        <w:tc>
          <w:tcPr>
            <w:tcW w:w="400" w:type="dxa"/>
            <w:tcMar>
              <w:top w:w="0" w:type="dxa"/>
              <w:left w:w="0" w:type="dxa"/>
              <w:bottom w:w="0" w:type="dxa"/>
              <w:right w:w="0" w:type="dxa"/>
            </w:tcMar>
            <w:vAlign w:val="bottom"/>
            <w:hideMark/>
          </w:tcPr>
          <w:p w14:paraId="32F2395F" w14:textId="77777777" w:rsidR="00494668" w:rsidRDefault="00494668" w:rsidP="00494668">
            <w:pPr>
              <w:rPr>
                <w:rStyle w:val="paraheadertabledate-detail"/>
                <w:rFonts w:ascii="Roboto" w:eastAsia="Roboto" w:hAnsi="Roboto" w:cs="Roboto"/>
                <w:color w:val="050505"/>
                <w:sz w:val="20"/>
                <w:szCs w:val="20"/>
              </w:rPr>
            </w:pPr>
          </w:p>
        </w:tc>
      </w:tr>
    </w:tbl>
    <w:p w14:paraId="11121355" w14:textId="7FDBA2B5" w:rsidR="00082E61" w:rsidRPr="00082E61" w:rsidRDefault="00494668" w:rsidP="00475FF4">
      <w:pPr>
        <w:pStyle w:val="documentskn-slo8ulli"/>
        <w:numPr>
          <w:ilvl w:val="0"/>
          <w:numId w:val="7"/>
        </w:numPr>
        <w:pBdr>
          <w:left w:val="none" w:sz="0" w:space="5" w:color="auto"/>
        </w:pBdr>
        <w:spacing w:line="260" w:lineRule="atLeast"/>
        <w:ind w:right="400"/>
        <w:rPr>
          <w:rStyle w:val="span"/>
          <w:rFonts w:ascii="Roboto" w:eastAsia="Roboto" w:hAnsi="Roboto" w:cs="Roboto"/>
          <w:color w:val="050505"/>
          <w:sz w:val="20"/>
          <w:szCs w:val="20"/>
        </w:rPr>
      </w:pPr>
      <w:r w:rsidRPr="00082E61">
        <w:rPr>
          <w:rStyle w:val="span"/>
          <w:rFonts w:ascii="Roboto" w:eastAsia="Roboto" w:hAnsi="Roboto" w:cs="Roboto"/>
          <w:color w:val="050505"/>
          <w:sz w:val="20"/>
          <w:szCs w:val="20"/>
        </w:rPr>
        <w:t>Trained and mentored team members in layout, assembly procedures, and problem-solving through sketches</w:t>
      </w:r>
      <w:r w:rsidR="00082E61" w:rsidRPr="00082E61">
        <w:rPr>
          <w:rStyle w:val="span"/>
          <w:rFonts w:ascii="Roboto" w:eastAsia="Roboto" w:hAnsi="Roboto" w:cs="Roboto"/>
          <w:color w:val="050505"/>
          <w:sz w:val="20"/>
          <w:szCs w:val="20"/>
        </w:rPr>
        <w:t xml:space="preserve"> </w:t>
      </w:r>
      <w:r w:rsidR="00082E61" w:rsidRPr="00082E61">
        <w:rPr>
          <w:rStyle w:val="span"/>
          <w:rFonts w:ascii="Roboto" w:eastAsia="Roboto" w:hAnsi="Roboto" w:cs="Roboto"/>
          <w:color w:val="050505"/>
          <w:sz w:val="20"/>
          <w:szCs w:val="20"/>
        </w:rPr>
        <w:t>Worked with the marketing team to redesign the company's website, which resulted in a 25% increase in website traffic and a 15% increase in leads generated.</w:t>
      </w:r>
    </w:p>
    <w:p w14:paraId="7D7C50AF" w14:textId="20048D7D" w:rsidR="00082E61" w:rsidRPr="00B068FA" w:rsidRDefault="00082E61" w:rsidP="00082E61">
      <w:pPr>
        <w:pStyle w:val="documentskn-slo8ulli"/>
        <w:numPr>
          <w:ilvl w:val="0"/>
          <w:numId w:val="8"/>
        </w:numPr>
        <w:pBdr>
          <w:left w:val="none" w:sz="0" w:space="5" w:color="auto"/>
        </w:pBdr>
        <w:spacing w:line="260" w:lineRule="atLeast"/>
        <w:ind w:right="400"/>
        <w:rPr>
          <w:rStyle w:val="span"/>
          <w:rFonts w:ascii="Roboto" w:eastAsia="Roboto" w:hAnsi="Roboto" w:cs="Roboto"/>
          <w:color w:val="050505"/>
          <w:sz w:val="20"/>
          <w:szCs w:val="20"/>
        </w:rPr>
      </w:pPr>
      <w:r w:rsidRPr="00B068FA">
        <w:rPr>
          <w:rStyle w:val="span"/>
          <w:rFonts w:ascii="Roboto" w:eastAsia="Roboto" w:hAnsi="Roboto" w:cs="Roboto"/>
          <w:color w:val="050505"/>
          <w:sz w:val="20"/>
          <w:szCs w:val="20"/>
        </w:rPr>
        <w:t xml:space="preserve">Developed a user-friendly help </w:t>
      </w:r>
      <w:proofErr w:type="spellStart"/>
      <w:r w:rsidR="001D2995">
        <w:rPr>
          <w:rStyle w:val="span"/>
          <w:rFonts w:ascii="Roboto" w:eastAsia="Roboto" w:hAnsi="Roboto" w:cs="Roboto"/>
          <w:color w:val="050505"/>
          <w:sz w:val="20"/>
          <w:szCs w:val="20"/>
        </w:rPr>
        <w:t>centre</w:t>
      </w:r>
      <w:proofErr w:type="spellEnd"/>
      <w:r w:rsidRPr="00B068FA">
        <w:rPr>
          <w:rStyle w:val="span"/>
          <w:rFonts w:ascii="Roboto" w:eastAsia="Roboto" w:hAnsi="Roboto" w:cs="Roboto"/>
          <w:color w:val="050505"/>
          <w:sz w:val="20"/>
          <w:szCs w:val="20"/>
        </w:rPr>
        <w:t xml:space="preserve"> that included articles, videos, and FAQs covering all aspects of the company's products and services.</w:t>
      </w:r>
    </w:p>
    <w:p w14:paraId="64A90EBC" w14:textId="27FE068C" w:rsidR="005B2505" w:rsidRDefault="005B2505" w:rsidP="00A06527">
      <w:pPr>
        <w:pStyle w:val="div"/>
        <w:spacing w:line="320" w:lineRule="exact"/>
        <w:rPr>
          <w:rFonts w:ascii="Roboto" w:eastAsia="Roboto" w:hAnsi="Roboto" w:cs="Roboto"/>
          <w:color w:val="050505"/>
          <w:sz w:val="20"/>
          <w:szCs w:val="20"/>
        </w:rPr>
      </w:pPr>
    </w:p>
    <w:p w14:paraId="44A733BD" w14:textId="77777777" w:rsidR="005B2505" w:rsidRDefault="00925DD9">
      <w:pPr>
        <w:pStyle w:val="documentskn-slo8sectiontitle"/>
        <w:spacing w:after="200"/>
        <w:ind w:left="400"/>
        <w:rPr>
          <w:rFonts w:ascii="Roboto" w:eastAsia="Roboto" w:hAnsi="Roboto" w:cs="Roboto"/>
          <w:b/>
          <w:bCs/>
          <w:caps/>
          <w:color w:val="19509F"/>
          <w:spacing w:val="6"/>
        </w:rPr>
      </w:pPr>
      <w:r>
        <w:rPr>
          <w:rFonts w:ascii="Roboto" w:eastAsia="Roboto" w:hAnsi="Roboto" w:cs="Roboto"/>
          <w:b/>
          <w:bCs/>
          <w:caps/>
          <w:color w:val="19509F"/>
          <w:spacing w:val="6"/>
        </w:rPr>
        <w:t>Education</w:t>
      </w:r>
    </w:p>
    <w:tbl>
      <w:tblPr>
        <w:tblStyle w:val="documentskn-slo8educationPARAGRAPHEDUCsinglecolumnpaddedlinedegree-detail"/>
        <w:tblW w:w="0" w:type="auto"/>
        <w:tblCellSpacing w:w="0" w:type="dxa"/>
        <w:tblCellMar>
          <w:left w:w="0" w:type="dxa"/>
          <w:right w:w="0" w:type="dxa"/>
        </w:tblCellMar>
        <w:tblLook w:val="05E0" w:firstRow="1" w:lastRow="1" w:firstColumn="1" w:lastColumn="1" w:noHBand="0" w:noVBand="1"/>
      </w:tblPr>
      <w:tblGrid>
        <w:gridCol w:w="400"/>
        <w:gridCol w:w="7840"/>
        <w:gridCol w:w="2680"/>
        <w:gridCol w:w="400"/>
      </w:tblGrid>
      <w:tr w:rsidR="005B2505" w14:paraId="09FF125D" w14:textId="77777777">
        <w:trPr>
          <w:tblCellSpacing w:w="0" w:type="dxa"/>
        </w:trPr>
        <w:tc>
          <w:tcPr>
            <w:tcW w:w="400" w:type="dxa"/>
            <w:tcMar>
              <w:top w:w="0" w:type="dxa"/>
              <w:left w:w="0" w:type="dxa"/>
              <w:bottom w:w="0" w:type="dxa"/>
              <w:right w:w="0" w:type="dxa"/>
            </w:tcMar>
            <w:vAlign w:val="bottom"/>
            <w:hideMark/>
          </w:tcPr>
          <w:p w14:paraId="5D78B3A6" w14:textId="77777777" w:rsidR="005B2505" w:rsidRDefault="005B2505">
            <w:pPr>
              <w:rPr>
                <w:rFonts w:ascii="Roboto" w:eastAsia="Roboto" w:hAnsi="Roboto" w:cs="Roboto"/>
                <w:color w:val="050505"/>
                <w:sz w:val="20"/>
                <w:szCs w:val="20"/>
              </w:rPr>
            </w:pPr>
          </w:p>
        </w:tc>
        <w:tc>
          <w:tcPr>
            <w:tcW w:w="7840" w:type="dxa"/>
            <w:tcBorders>
              <w:bottom w:val="single" w:sz="8" w:space="0" w:color="19509F"/>
            </w:tcBorders>
            <w:tcMar>
              <w:top w:w="0" w:type="dxa"/>
              <w:left w:w="0" w:type="dxa"/>
              <w:bottom w:w="0" w:type="dxa"/>
              <w:right w:w="200" w:type="dxa"/>
            </w:tcMar>
            <w:hideMark/>
          </w:tcPr>
          <w:p w14:paraId="1F2BD028" w14:textId="6CE574C9" w:rsidR="005B2505" w:rsidRDefault="00745D7B" w:rsidP="00745D7B">
            <w:pPr>
              <w:rPr>
                <w:rStyle w:val="documentskn-slo8educationPARAGRAPHEDUCsinglecolumnpaddedlinedegree-detailmxwid"/>
                <w:rFonts w:ascii="Roboto" w:eastAsia="Roboto" w:hAnsi="Roboto" w:cs="Roboto"/>
                <w:color w:val="050505"/>
                <w:sz w:val="20"/>
                <w:szCs w:val="20"/>
              </w:rPr>
            </w:pPr>
            <w:r>
              <w:rPr>
                <w:rStyle w:val="documentskn-slo8txt-boldCharacter"/>
                <w:rFonts w:ascii="Roboto" w:eastAsia="Roboto" w:hAnsi="Roboto" w:cs="Roboto"/>
                <w:color w:val="050505"/>
                <w:sz w:val="20"/>
                <w:szCs w:val="20"/>
              </w:rPr>
              <w:t>B</w:t>
            </w:r>
            <w:r w:rsidR="00925DD9">
              <w:rPr>
                <w:rStyle w:val="documentskn-slo8txt-boldCharacter"/>
                <w:rFonts w:ascii="Roboto" w:eastAsia="Roboto" w:hAnsi="Roboto" w:cs="Roboto"/>
                <w:color w:val="050505"/>
                <w:sz w:val="20"/>
                <w:szCs w:val="20"/>
              </w:rPr>
              <w:t>Sc</w:t>
            </w:r>
            <w:r w:rsidR="00925DD9">
              <w:rPr>
                <w:rStyle w:val="span"/>
                <w:rFonts w:ascii="Roboto" w:eastAsia="Roboto" w:hAnsi="Roboto" w:cs="Roboto"/>
                <w:color w:val="050505"/>
                <w:sz w:val="20"/>
                <w:szCs w:val="20"/>
              </w:rPr>
              <w:t xml:space="preserve"> </w:t>
            </w:r>
            <w:r w:rsidR="00925DD9">
              <w:rPr>
                <w:rStyle w:val="documentskn-slo8txt-boldCharacter"/>
                <w:rFonts w:ascii="Roboto" w:eastAsia="Roboto" w:hAnsi="Roboto" w:cs="Roboto"/>
                <w:color w:val="050505"/>
                <w:sz w:val="20"/>
                <w:szCs w:val="20"/>
              </w:rPr>
              <w:t>In</w:t>
            </w:r>
            <w:r w:rsidR="00925DD9">
              <w:rPr>
                <w:rStyle w:val="span"/>
                <w:rFonts w:ascii="Roboto" w:eastAsia="Roboto" w:hAnsi="Roboto" w:cs="Roboto"/>
                <w:color w:val="050505"/>
                <w:sz w:val="20"/>
                <w:szCs w:val="20"/>
              </w:rPr>
              <w:t xml:space="preserve"> </w:t>
            </w:r>
            <w:r>
              <w:rPr>
                <w:rStyle w:val="documentskn-slo8txt-boldCharacter"/>
                <w:rFonts w:ascii="Roboto" w:eastAsia="Roboto" w:hAnsi="Roboto" w:cs="Roboto"/>
                <w:color w:val="050505"/>
                <w:sz w:val="20"/>
                <w:szCs w:val="20"/>
              </w:rPr>
              <w:t xml:space="preserve">Computer Science, </w:t>
            </w:r>
            <w:proofErr w:type="spellStart"/>
            <w:r>
              <w:rPr>
                <w:rStyle w:val="documentskn-slo8txt-boldCharacter"/>
                <w:rFonts w:ascii="Roboto" w:eastAsia="Roboto" w:hAnsi="Roboto" w:cs="Roboto"/>
                <w:b w:val="0"/>
                <w:i/>
                <w:color w:val="050505"/>
                <w:sz w:val="20"/>
                <w:szCs w:val="20"/>
              </w:rPr>
              <w:t>Ladoke</w:t>
            </w:r>
            <w:proofErr w:type="spellEnd"/>
            <w:r>
              <w:rPr>
                <w:rStyle w:val="documentskn-slo8txt-boldCharacter"/>
                <w:rFonts w:ascii="Roboto" w:eastAsia="Roboto" w:hAnsi="Roboto" w:cs="Roboto"/>
                <w:b w:val="0"/>
                <w:i/>
                <w:color w:val="050505"/>
                <w:sz w:val="20"/>
                <w:szCs w:val="20"/>
              </w:rPr>
              <w:t xml:space="preserve"> </w:t>
            </w:r>
            <w:proofErr w:type="spellStart"/>
            <w:r>
              <w:rPr>
                <w:rStyle w:val="documentskn-slo8txt-boldCharacter"/>
                <w:rFonts w:ascii="Roboto" w:eastAsia="Roboto" w:hAnsi="Roboto" w:cs="Roboto"/>
                <w:b w:val="0"/>
                <w:i/>
                <w:color w:val="050505"/>
                <w:sz w:val="20"/>
                <w:szCs w:val="20"/>
              </w:rPr>
              <w:t>Akintola</w:t>
            </w:r>
            <w:proofErr w:type="spellEnd"/>
            <w:r>
              <w:rPr>
                <w:rStyle w:val="documentskn-slo8txt-boldCharacter"/>
                <w:rFonts w:ascii="Roboto" w:eastAsia="Roboto" w:hAnsi="Roboto" w:cs="Roboto"/>
                <w:b w:val="0"/>
                <w:i/>
                <w:color w:val="050505"/>
                <w:sz w:val="20"/>
                <w:szCs w:val="20"/>
              </w:rPr>
              <w:t xml:space="preserve"> University of Technology, Nigeria</w:t>
            </w:r>
            <w:r w:rsidR="00925DD9">
              <w:rPr>
                <w:rStyle w:val="span"/>
                <w:rFonts w:ascii="Roboto" w:eastAsia="Roboto" w:hAnsi="Roboto" w:cs="Roboto"/>
                <w:color w:val="050505"/>
                <w:sz w:val="20"/>
                <w:szCs w:val="20"/>
              </w:rPr>
              <w:t xml:space="preserve"> </w:t>
            </w:r>
          </w:p>
        </w:tc>
        <w:tc>
          <w:tcPr>
            <w:tcW w:w="2680" w:type="dxa"/>
            <w:tcBorders>
              <w:bottom w:val="single" w:sz="8" w:space="0" w:color="19509F"/>
            </w:tcBorders>
            <w:tcMar>
              <w:top w:w="0" w:type="dxa"/>
              <w:left w:w="0" w:type="dxa"/>
              <w:bottom w:w="0" w:type="dxa"/>
              <w:right w:w="20" w:type="dxa"/>
            </w:tcMar>
            <w:hideMark/>
          </w:tcPr>
          <w:p w14:paraId="6EDD5D94" w14:textId="260DD7A0" w:rsidR="005B2505" w:rsidRDefault="00745D7B" w:rsidP="00745D7B">
            <w:pPr>
              <w:spacing w:line="260" w:lineRule="atLeast"/>
              <w:ind w:right="20"/>
              <w:jc w:val="right"/>
              <w:textAlignment w:val="auto"/>
              <w:rPr>
                <w:rStyle w:val="documentskn-slo8txt-itl"/>
                <w:rFonts w:ascii="Roboto" w:eastAsia="Roboto" w:hAnsi="Roboto" w:cs="Roboto"/>
                <w:color w:val="050505"/>
                <w:sz w:val="20"/>
                <w:szCs w:val="20"/>
              </w:rPr>
            </w:pPr>
            <w:r>
              <w:rPr>
                <w:rStyle w:val="documentskn-slo8txt-itl"/>
                <w:rFonts w:ascii="Roboto" w:eastAsia="Roboto" w:hAnsi="Roboto" w:cs="Roboto"/>
                <w:color w:val="050505"/>
                <w:sz w:val="20"/>
                <w:szCs w:val="20"/>
              </w:rPr>
              <w:t>2020 -</w:t>
            </w:r>
            <w:r w:rsidR="00925DD9">
              <w:rPr>
                <w:rStyle w:val="documentskn-slo8txt-itl"/>
                <w:rFonts w:ascii="Roboto" w:eastAsia="Roboto" w:hAnsi="Roboto" w:cs="Roboto"/>
                <w:color w:val="050505"/>
                <w:sz w:val="20"/>
                <w:szCs w:val="20"/>
              </w:rPr>
              <w:t xml:space="preserve"> 202</w:t>
            </w:r>
            <w:r>
              <w:rPr>
                <w:rStyle w:val="documentskn-slo8txt-itl"/>
                <w:rFonts w:ascii="Roboto" w:eastAsia="Roboto" w:hAnsi="Roboto" w:cs="Roboto"/>
                <w:color w:val="050505"/>
                <w:sz w:val="20"/>
                <w:szCs w:val="20"/>
              </w:rPr>
              <w:t>3</w:t>
            </w:r>
            <w:r w:rsidR="00925DD9">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3D5BE8CF" w14:textId="77777777" w:rsidR="005B2505" w:rsidRDefault="005B2505">
            <w:pPr>
              <w:spacing w:line="260" w:lineRule="atLeast"/>
              <w:ind w:right="20"/>
              <w:jc w:val="right"/>
              <w:textAlignment w:val="auto"/>
              <w:rPr>
                <w:rStyle w:val="documentskn-slo8sectionjobdate"/>
                <w:rFonts w:ascii="Roboto" w:eastAsia="Roboto" w:hAnsi="Roboto" w:cs="Roboto"/>
                <w:i/>
                <w:iCs/>
                <w:color w:val="050505"/>
                <w:sz w:val="20"/>
                <w:szCs w:val="20"/>
              </w:rPr>
            </w:pPr>
          </w:p>
        </w:tc>
      </w:tr>
    </w:tbl>
    <w:tbl>
      <w:tblPr>
        <w:tblW w:w="16170" w:type="dxa"/>
        <w:tblInd w:w="360" w:type="dxa"/>
        <w:tblLook w:val="04A0" w:firstRow="1" w:lastRow="0" w:firstColumn="1" w:lastColumn="0" w:noHBand="0" w:noVBand="1"/>
      </w:tblPr>
      <w:tblGrid>
        <w:gridCol w:w="10890"/>
        <w:gridCol w:w="5280"/>
      </w:tblGrid>
      <w:tr w:rsidR="00C70C23" w14:paraId="2B76342C" w14:textId="77777777" w:rsidTr="00E57745">
        <w:tc>
          <w:tcPr>
            <w:tcW w:w="10890" w:type="dxa"/>
            <w:tcMar>
              <w:left w:w="0" w:type="dxa"/>
            </w:tcMar>
          </w:tcPr>
          <w:p w14:paraId="47F86C12" w14:textId="1F4816E5" w:rsidR="00C70C23" w:rsidRPr="00C70C23" w:rsidRDefault="00C70C23" w:rsidP="00712C25">
            <w:pPr>
              <w:pStyle w:val="div"/>
              <w:numPr>
                <w:ilvl w:val="0"/>
                <w:numId w:val="39"/>
              </w:numPr>
              <w:spacing w:line="260" w:lineRule="atLeast"/>
              <w:ind w:right="400"/>
              <w:rPr>
                <w:rFonts w:ascii="Roboto" w:eastAsia="Roboto" w:hAnsi="Roboto" w:cs="Roboto"/>
                <w:color w:val="050505"/>
                <w:sz w:val="20"/>
                <w:szCs w:val="20"/>
              </w:rPr>
            </w:pPr>
            <w:r w:rsidRPr="00C70C23">
              <w:rPr>
                <w:rFonts w:ascii="Roboto" w:eastAsia="Roboto" w:hAnsi="Roboto" w:cs="Roboto"/>
                <w:color w:val="050505"/>
                <w:sz w:val="20"/>
                <w:szCs w:val="20"/>
              </w:rPr>
              <w:t>4.72/5.00 CGPA</w:t>
            </w:r>
          </w:p>
          <w:p w14:paraId="2056C216" w14:textId="060BBF9C" w:rsidR="00C70C23" w:rsidRPr="00C70C23" w:rsidRDefault="00C70C23" w:rsidP="00C70C23">
            <w:pPr>
              <w:pStyle w:val="p"/>
              <w:numPr>
                <w:ilvl w:val="0"/>
                <w:numId w:val="39"/>
              </w:numPr>
              <w:spacing w:line="260" w:lineRule="atLeast"/>
              <w:ind w:right="400"/>
              <w:rPr>
                <w:rFonts w:ascii="Roboto" w:eastAsia="Roboto" w:hAnsi="Roboto" w:cs="Roboto"/>
                <w:color w:val="050505"/>
                <w:sz w:val="20"/>
                <w:szCs w:val="20"/>
              </w:rPr>
            </w:pPr>
            <w:r w:rsidRPr="00C70C23">
              <w:rPr>
                <w:rFonts w:ascii="Roboto" w:eastAsia="Roboto" w:hAnsi="Roboto" w:cs="Roboto"/>
                <w:color w:val="050505"/>
                <w:sz w:val="20"/>
                <w:szCs w:val="20"/>
              </w:rPr>
              <w:t>Co-published two academic papers on blockchain usability and automated system</w:t>
            </w:r>
            <w:r w:rsidR="003D4502">
              <w:rPr>
                <w:rFonts w:ascii="Roboto" w:eastAsia="Roboto" w:hAnsi="Roboto" w:cs="Roboto"/>
                <w:color w:val="050505"/>
                <w:sz w:val="20"/>
                <w:szCs w:val="20"/>
              </w:rPr>
              <w:t>s</w:t>
            </w:r>
            <w:r w:rsidRPr="00C70C23">
              <w:rPr>
                <w:rFonts w:ascii="Roboto" w:eastAsia="Roboto" w:hAnsi="Roboto" w:cs="Roboto"/>
                <w:color w:val="050505"/>
                <w:sz w:val="20"/>
                <w:szCs w:val="20"/>
              </w:rPr>
              <w:t xml:space="preserve"> with my supervisor</w:t>
            </w:r>
          </w:p>
          <w:p w14:paraId="15BE54A0" w14:textId="3B608DC6" w:rsidR="00C70C23" w:rsidRPr="00B35A8C" w:rsidRDefault="00C70C23" w:rsidP="00C70C23">
            <w:pPr>
              <w:pStyle w:val="p"/>
              <w:numPr>
                <w:ilvl w:val="0"/>
                <w:numId w:val="39"/>
              </w:numPr>
              <w:spacing w:line="260" w:lineRule="atLeast"/>
              <w:ind w:right="400"/>
              <w:rPr>
                <w:rFonts w:ascii="Roboto" w:eastAsia="Roboto" w:hAnsi="Roboto" w:cs="Roboto"/>
                <w:color w:val="050505"/>
                <w:sz w:val="20"/>
                <w:szCs w:val="20"/>
              </w:rPr>
            </w:pPr>
            <w:r w:rsidRPr="00C70C23">
              <w:rPr>
                <w:rFonts w:ascii="Roboto" w:eastAsia="Roboto" w:hAnsi="Roboto" w:cs="Roboto"/>
                <w:color w:val="050505"/>
                <w:sz w:val="20"/>
                <w:szCs w:val="20"/>
              </w:rPr>
              <w:t>Pursed a passion for project management and Computer Networks/Communication coursework</w:t>
            </w:r>
            <w:r w:rsidRPr="00735E37">
              <w:rPr>
                <w:rFonts w:ascii="Roboto" w:eastAsia="Roboto" w:hAnsi="Roboto" w:cs="Roboto"/>
                <w:color w:val="050505"/>
                <w:sz w:val="20"/>
                <w:szCs w:val="20"/>
              </w:rPr>
              <w:t> </w:t>
            </w:r>
          </w:p>
        </w:tc>
        <w:tc>
          <w:tcPr>
            <w:tcW w:w="5280" w:type="dxa"/>
          </w:tcPr>
          <w:p w14:paraId="41C130B4" w14:textId="77777777" w:rsidR="00C70C23" w:rsidRDefault="00C70C23" w:rsidP="00E57745"/>
        </w:tc>
      </w:tr>
    </w:tbl>
    <w:p w14:paraId="55C66D1B" w14:textId="77777777" w:rsidR="00C70C23" w:rsidRDefault="00C70C23" w:rsidP="007D03E7">
      <w:pPr>
        <w:pStyle w:val="div"/>
        <w:spacing w:line="160" w:lineRule="exact"/>
        <w:rPr>
          <w:rFonts w:ascii="Roboto" w:eastAsia="Roboto" w:hAnsi="Roboto" w:cs="Roboto"/>
          <w:color w:val="050505"/>
          <w:sz w:val="20"/>
          <w:szCs w:val="20"/>
        </w:rPr>
      </w:pPr>
    </w:p>
    <w:tbl>
      <w:tblPr>
        <w:tblStyle w:val="documentskn-slo8educationPARAGRAPHEDUCsinglecolumnpaddedlinedegree-detail"/>
        <w:tblW w:w="0" w:type="auto"/>
        <w:tblCellSpacing w:w="0" w:type="dxa"/>
        <w:tblCellMar>
          <w:left w:w="0" w:type="dxa"/>
          <w:right w:w="0" w:type="dxa"/>
        </w:tblCellMar>
        <w:tblLook w:val="05E0" w:firstRow="1" w:lastRow="1" w:firstColumn="1" w:lastColumn="1" w:noHBand="0" w:noVBand="1"/>
      </w:tblPr>
      <w:tblGrid>
        <w:gridCol w:w="400"/>
        <w:gridCol w:w="7840"/>
        <w:gridCol w:w="2680"/>
        <w:gridCol w:w="400"/>
      </w:tblGrid>
      <w:tr w:rsidR="00016972" w14:paraId="005E499B" w14:textId="77777777" w:rsidTr="00E57745">
        <w:trPr>
          <w:tblCellSpacing w:w="0" w:type="dxa"/>
        </w:trPr>
        <w:tc>
          <w:tcPr>
            <w:tcW w:w="400" w:type="dxa"/>
            <w:tcMar>
              <w:top w:w="0" w:type="dxa"/>
              <w:left w:w="0" w:type="dxa"/>
              <w:bottom w:w="0" w:type="dxa"/>
              <w:right w:w="0" w:type="dxa"/>
            </w:tcMar>
            <w:vAlign w:val="bottom"/>
            <w:hideMark/>
          </w:tcPr>
          <w:p w14:paraId="3B20D2FB" w14:textId="77777777" w:rsidR="00016972" w:rsidRDefault="00016972" w:rsidP="00E57745">
            <w:pPr>
              <w:rPr>
                <w:rFonts w:ascii="Roboto" w:eastAsia="Roboto" w:hAnsi="Roboto" w:cs="Roboto"/>
                <w:color w:val="050505"/>
                <w:sz w:val="20"/>
                <w:szCs w:val="20"/>
              </w:rPr>
            </w:pPr>
          </w:p>
        </w:tc>
        <w:tc>
          <w:tcPr>
            <w:tcW w:w="7840" w:type="dxa"/>
            <w:tcBorders>
              <w:bottom w:val="single" w:sz="8" w:space="0" w:color="19509F"/>
            </w:tcBorders>
            <w:tcMar>
              <w:top w:w="0" w:type="dxa"/>
              <w:left w:w="0" w:type="dxa"/>
              <w:bottom w:w="0" w:type="dxa"/>
              <w:right w:w="200" w:type="dxa"/>
            </w:tcMar>
            <w:hideMark/>
          </w:tcPr>
          <w:p w14:paraId="754ACA50" w14:textId="1B6BA6F5" w:rsidR="00016972" w:rsidRDefault="00016972" w:rsidP="004331E7">
            <w:pPr>
              <w:rPr>
                <w:rStyle w:val="documentskn-slo8educationPARAGRAPHEDUCsinglecolumnpaddedlinedegree-detailmxwid"/>
                <w:rFonts w:ascii="Roboto" w:eastAsia="Roboto" w:hAnsi="Roboto" w:cs="Roboto"/>
                <w:color w:val="050505"/>
                <w:sz w:val="20"/>
                <w:szCs w:val="20"/>
              </w:rPr>
            </w:pPr>
            <w:r>
              <w:rPr>
                <w:rStyle w:val="documentskn-slo8txt-boldCharacter"/>
                <w:rFonts w:ascii="Roboto" w:eastAsia="Roboto" w:hAnsi="Roboto" w:cs="Roboto"/>
                <w:color w:val="050505"/>
                <w:sz w:val="20"/>
                <w:szCs w:val="20"/>
              </w:rPr>
              <w:t>HND</w:t>
            </w:r>
            <w:r>
              <w:rPr>
                <w:rStyle w:val="span"/>
                <w:rFonts w:ascii="Roboto" w:eastAsia="Roboto" w:hAnsi="Roboto" w:cs="Roboto"/>
                <w:color w:val="050505"/>
                <w:sz w:val="20"/>
                <w:szCs w:val="20"/>
              </w:rPr>
              <w:t xml:space="preserve"> </w:t>
            </w:r>
            <w:r>
              <w:rPr>
                <w:rStyle w:val="documentskn-slo8txt-boldCharacter"/>
                <w:rFonts w:ascii="Roboto" w:eastAsia="Roboto" w:hAnsi="Roboto" w:cs="Roboto"/>
                <w:color w:val="050505"/>
                <w:sz w:val="20"/>
                <w:szCs w:val="20"/>
              </w:rPr>
              <w:t>In</w:t>
            </w:r>
            <w:r>
              <w:rPr>
                <w:rStyle w:val="span"/>
                <w:rFonts w:ascii="Roboto" w:eastAsia="Roboto" w:hAnsi="Roboto" w:cs="Roboto"/>
                <w:color w:val="050505"/>
                <w:sz w:val="20"/>
                <w:szCs w:val="20"/>
              </w:rPr>
              <w:t xml:space="preserve"> </w:t>
            </w:r>
            <w:r>
              <w:rPr>
                <w:rStyle w:val="documentskn-slo8txt-boldCharacter"/>
                <w:rFonts w:ascii="Roboto" w:eastAsia="Roboto" w:hAnsi="Roboto" w:cs="Roboto"/>
                <w:color w:val="050505"/>
                <w:sz w:val="20"/>
                <w:szCs w:val="20"/>
              </w:rPr>
              <w:t xml:space="preserve">Physics and Electronics, </w:t>
            </w:r>
            <w:proofErr w:type="spellStart"/>
            <w:r>
              <w:rPr>
                <w:rStyle w:val="documentskn-slo8txt-boldCharacter"/>
                <w:rFonts w:ascii="Roboto" w:eastAsia="Roboto" w:hAnsi="Roboto" w:cs="Roboto"/>
                <w:b w:val="0"/>
                <w:i/>
                <w:color w:val="050505"/>
                <w:sz w:val="20"/>
                <w:szCs w:val="20"/>
              </w:rPr>
              <w:t>Auchi</w:t>
            </w:r>
            <w:proofErr w:type="spellEnd"/>
            <w:r>
              <w:rPr>
                <w:rStyle w:val="documentskn-slo8txt-boldCharacter"/>
                <w:rFonts w:ascii="Roboto" w:eastAsia="Roboto" w:hAnsi="Roboto" w:cs="Roboto"/>
                <w:b w:val="0"/>
                <w:i/>
                <w:color w:val="050505"/>
                <w:sz w:val="20"/>
                <w:szCs w:val="20"/>
              </w:rPr>
              <w:t xml:space="preserve"> Federal Polytechnic, Nigeria</w:t>
            </w:r>
            <w:r>
              <w:rPr>
                <w:rStyle w:val="span"/>
                <w:rFonts w:ascii="Roboto" w:eastAsia="Roboto" w:hAnsi="Roboto" w:cs="Roboto"/>
                <w:color w:val="050505"/>
                <w:sz w:val="20"/>
                <w:szCs w:val="20"/>
              </w:rPr>
              <w:t xml:space="preserve"> </w:t>
            </w:r>
          </w:p>
        </w:tc>
        <w:tc>
          <w:tcPr>
            <w:tcW w:w="2680" w:type="dxa"/>
            <w:tcBorders>
              <w:bottom w:val="single" w:sz="8" w:space="0" w:color="19509F"/>
            </w:tcBorders>
            <w:tcMar>
              <w:top w:w="0" w:type="dxa"/>
              <w:left w:w="0" w:type="dxa"/>
              <w:bottom w:w="0" w:type="dxa"/>
              <w:right w:w="20" w:type="dxa"/>
            </w:tcMar>
            <w:hideMark/>
          </w:tcPr>
          <w:p w14:paraId="514044D0" w14:textId="0832DE11" w:rsidR="00016972" w:rsidRDefault="00016972" w:rsidP="00016972">
            <w:pPr>
              <w:spacing w:line="260" w:lineRule="atLeast"/>
              <w:ind w:right="20"/>
              <w:jc w:val="right"/>
              <w:textAlignment w:val="auto"/>
              <w:rPr>
                <w:rStyle w:val="documentskn-slo8txt-itl"/>
                <w:rFonts w:ascii="Roboto" w:eastAsia="Roboto" w:hAnsi="Roboto" w:cs="Roboto"/>
                <w:color w:val="050505"/>
                <w:sz w:val="20"/>
                <w:szCs w:val="20"/>
              </w:rPr>
            </w:pPr>
            <w:r>
              <w:rPr>
                <w:rStyle w:val="documentskn-slo8txt-itl"/>
                <w:rFonts w:ascii="Roboto" w:eastAsia="Roboto" w:hAnsi="Roboto" w:cs="Roboto"/>
                <w:color w:val="050505"/>
                <w:sz w:val="20"/>
                <w:szCs w:val="20"/>
              </w:rPr>
              <w:t>2015</w:t>
            </w:r>
            <w:r>
              <w:rPr>
                <w:rStyle w:val="documentskn-slo8txt-itl"/>
                <w:rFonts w:ascii="Roboto" w:eastAsia="Roboto" w:hAnsi="Roboto" w:cs="Roboto"/>
                <w:color w:val="050505"/>
                <w:sz w:val="20"/>
                <w:szCs w:val="20"/>
              </w:rPr>
              <w:t xml:space="preserve"> -</w:t>
            </w:r>
            <w:r>
              <w:rPr>
                <w:rStyle w:val="documentskn-slo8txt-itl"/>
                <w:rFonts w:ascii="Roboto" w:eastAsia="Roboto" w:hAnsi="Roboto" w:cs="Roboto"/>
                <w:color w:val="050505"/>
                <w:sz w:val="20"/>
                <w:szCs w:val="20"/>
              </w:rPr>
              <w:t xml:space="preserve"> 2017</w:t>
            </w:r>
            <w:r>
              <w:rPr>
                <w:rStyle w:val="documentskn-slo8sectionjobdate"/>
                <w:rFonts w:ascii="Roboto" w:eastAsia="Roboto" w:hAnsi="Roboto" w:cs="Roboto"/>
                <w:i/>
                <w:iCs/>
                <w:color w:val="050505"/>
                <w:sz w:val="20"/>
                <w:szCs w:val="20"/>
              </w:rPr>
              <w:t xml:space="preserve"> </w:t>
            </w:r>
          </w:p>
        </w:tc>
        <w:tc>
          <w:tcPr>
            <w:tcW w:w="400" w:type="dxa"/>
            <w:tcMar>
              <w:top w:w="0" w:type="dxa"/>
              <w:left w:w="0" w:type="dxa"/>
              <w:bottom w:w="0" w:type="dxa"/>
              <w:right w:w="0" w:type="dxa"/>
            </w:tcMar>
            <w:vAlign w:val="bottom"/>
            <w:hideMark/>
          </w:tcPr>
          <w:p w14:paraId="299CD32E" w14:textId="77777777" w:rsidR="00016972" w:rsidRDefault="00016972" w:rsidP="00E57745">
            <w:pPr>
              <w:spacing w:line="260" w:lineRule="atLeast"/>
              <w:ind w:right="20"/>
              <w:jc w:val="right"/>
              <w:textAlignment w:val="auto"/>
              <w:rPr>
                <w:rStyle w:val="documentskn-slo8sectionjobdate"/>
                <w:rFonts w:ascii="Roboto" w:eastAsia="Roboto" w:hAnsi="Roboto" w:cs="Roboto"/>
                <w:i/>
                <w:iCs/>
                <w:color w:val="050505"/>
                <w:sz w:val="20"/>
                <w:szCs w:val="20"/>
              </w:rPr>
            </w:pPr>
          </w:p>
        </w:tc>
      </w:tr>
    </w:tbl>
    <w:tbl>
      <w:tblPr>
        <w:tblW w:w="16170" w:type="dxa"/>
        <w:tblInd w:w="360" w:type="dxa"/>
        <w:tblLook w:val="04A0" w:firstRow="1" w:lastRow="0" w:firstColumn="1" w:lastColumn="0" w:noHBand="0" w:noVBand="1"/>
      </w:tblPr>
      <w:tblGrid>
        <w:gridCol w:w="10890"/>
        <w:gridCol w:w="5280"/>
      </w:tblGrid>
      <w:tr w:rsidR="00016972" w14:paraId="11F97373" w14:textId="77777777" w:rsidTr="00E57745">
        <w:tc>
          <w:tcPr>
            <w:tcW w:w="10890" w:type="dxa"/>
            <w:tcMar>
              <w:left w:w="0" w:type="dxa"/>
            </w:tcMar>
          </w:tcPr>
          <w:p w14:paraId="3C3A7422" w14:textId="2FCA3CB4" w:rsidR="00016972" w:rsidRPr="00C70C23" w:rsidRDefault="00016972" w:rsidP="00E57745">
            <w:pPr>
              <w:pStyle w:val="div"/>
              <w:numPr>
                <w:ilvl w:val="0"/>
                <w:numId w:val="39"/>
              </w:numPr>
              <w:spacing w:line="260" w:lineRule="atLeast"/>
              <w:ind w:right="400"/>
              <w:rPr>
                <w:rFonts w:ascii="Roboto" w:eastAsia="Roboto" w:hAnsi="Roboto" w:cs="Roboto"/>
                <w:color w:val="050505"/>
                <w:sz w:val="20"/>
                <w:szCs w:val="20"/>
              </w:rPr>
            </w:pPr>
            <w:r>
              <w:rPr>
                <w:rFonts w:ascii="Roboto" w:eastAsia="Roboto" w:hAnsi="Roboto" w:cs="Roboto"/>
                <w:color w:val="050505"/>
                <w:sz w:val="20"/>
                <w:szCs w:val="20"/>
              </w:rPr>
              <w:t>4.94</w:t>
            </w:r>
            <w:r w:rsidRPr="00C70C23">
              <w:rPr>
                <w:rFonts w:ascii="Roboto" w:eastAsia="Roboto" w:hAnsi="Roboto" w:cs="Roboto"/>
                <w:color w:val="050505"/>
                <w:sz w:val="20"/>
                <w:szCs w:val="20"/>
              </w:rPr>
              <w:t>/5.00 CGPA</w:t>
            </w:r>
          </w:p>
          <w:p w14:paraId="1861921C" w14:textId="65A5D302" w:rsidR="00016972" w:rsidRPr="00B35A8C" w:rsidRDefault="00BC6128" w:rsidP="00F61AA0">
            <w:pPr>
              <w:pStyle w:val="p"/>
              <w:numPr>
                <w:ilvl w:val="0"/>
                <w:numId w:val="39"/>
              </w:numPr>
              <w:spacing w:line="260" w:lineRule="atLeast"/>
              <w:ind w:right="400"/>
              <w:rPr>
                <w:rFonts w:ascii="Roboto" w:eastAsia="Roboto" w:hAnsi="Roboto" w:cs="Roboto"/>
                <w:color w:val="050505"/>
                <w:sz w:val="20"/>
                <w:szCs w:val="20"/>
              </w:rPr>
            </w:pPr>
            <w:r>
              <w:rPr>
                <w:rFonts w:ascii="Roboto" w:eastAsia="Roboto" w:hAnsi="Roboto" w:cs="Roboto"/>
                <w:color w:val="050505"/>
                <w:sz w:val="20"/>
                <w:szCs w:val="20"/>
              </w:rPr>
              <w:t xml:space="preserve">Won three school awards worth over $800 as </w:t>
            </w:r>
            <w:r w:rsidR="00F61AA0">
              <w:rPr>
                <w:rFonts w:ascii="Roboto" w:eastAsia="Roboto" w:hAnsi="Roboto" w:cs="Roboto"/>
                <w:color w:val="050505"/>
                <w:sz w:val="20"/>
                <w:szCs w:val="20"/>
              </w:rPr>
              <w:t xml:space="preserve">the </w:t>
            </w:r>
            <w:r>
              <w:rPr>
                <w:rFonts w:ascii="Roboto" w:eastAsia="Roboto" w:hAnsi="Roboto" w:cs="Roboto"/>
                <w:color w:val="050505"/>
                <w:sz w:val="20"/>
                <w:szCs w:val="20"/>
              </w:rPr>
              <w:t xml:space="preserve">overall </w:t>
            </w:r>
            <w:r w:rsidR="00F61AA0">
              <w:rPr>
                <w:rFonts w:ascii="Roboto" w:eastAsia="Roboto" w:hAnsi="Roboto" w:cs="Roboto"/>
                <w:color w:val="050505"/>
                <w:sz w:val="20"/>
                <w:szCs w:val="20"/>
              </w:rPr>
              <w:t>best-graduating</w:t>
            </w:r>
            <w:r>
              <w:rPr>
                <w:rFonts w:ascii="Roboto" w:eastAsia="Roboto" w:hAnsi="Roboto" w:cs="Roboto"/>
                <w:color w:val="050505"/>
                <w:sz w:val="20"/>
                <w:szCs w:val="20"/>
              </w:rPr>
              <w:t xml:space="preserve"> studen</w:t>
            </w:r>
            <w:r w:rsidR="002609CD">
              <w:rPr>
                <w:rFonts w:ascii="Roboto" w:eastAsia="Roboto" w:hAnsi="Roboto" w:cs="Roboto"/>
                <w:color w:val="050505"/>
                <w:sz w:val="20"/>
                <w:szCs w:val="20"/>
              </w:rPr>
              <w:t>t</w:t>
            </w:r>
          </w:p>
        </w:tc>
        <w:tc>
          <w:tcPr>
            <w:tcW w:w="5280" w:type="dxa"/>
          </w:tcPr>
          <w:p w14:paraId="722F0C58" w14:textId="77777777" w:rsidR="00016972" w:rsidRDefault="00016972" w:rsidP="00E57745"/>
        </w:tc>
      </w:tr>
    </w:tbl>
    <w:p w14:paraId="0F0B8656" w14:textId="1701CCF7" w:rsidR="00D87DB7" w:rsidRDefault="00D87DB7" w:rsidP="00016972">
      <w:pPr>
        <w:pStyle w:val="div"/>
        <w:spacing w:line="240" w:lineRule="auto"/>
        <w:rPr>
          <w:rFonts w:ascii="Roboto" w:eastAsia="Roboto" w:hAnsi="Roboto" w:cs="Roboto"/>
          <w:color w:val="050505"/>
          <w:sz w:val="20"/>
          <w:szCs w:val="20"/>
        </w:rPr>
      </w:pPr>
    </w:p>
    <w:p w14:paraId="4EAD1EEF" w14:textId="101EEEC1" w:rsidR="00D95B95" w:rsidRDefault="00D95B95" w:rsidP="00D95B95">
      <w:pPr>
        <w:pStyle w:val="documentskn-slo8sectiontitle"/>
        <w:spacing w:after="200"/>
        <w:ind w:left="400"/>
        <w:rPr>
          <w:rFonts w:ascii="Roboto" w:eastAsia="Roboto" w:hAnsi="Roboto" w:cs="Roboto"/>
          <w:b/>
          <w:bCs/>
          <w:caps/>
          <w:color w:val="19509F"/>
          <w:spacing w:val="6"/>
        </w:rPr>
      </w:pPr>
      <w:r>
        <w:rPr>
          <w:rFonts w:ascii="Roboto" w:eastAsia="Roboto" w:hAnsi="Roboto" w:cs="Roboto"/>
          <w:b/>
          <w:bCs/>
          <w:caps/>
          <w:noProof/>
          <w:color w:val="19509F"/>
          <w:spacing w:val="6"/>
          <w:lang w:val="en-GB" w:eastAsia="en-GB"/>
        </w:rPr>
        <mc:AlternateContent>
          <mc:Choice Requires="wps">
            <w:drawing>
              <wp:anchor distT="0" distB="0" distL="114300" distR="114300" simplePos="0" relativeHeight="251659264" behindDoc="0" locked="0" layoutInCell="1" allowOverlap="1" wp14:anchorId="3C8C63C6" wp14:editId="4008FC54">
                <wp:simplePos x="0" y="0"/>
                <wp:positionH relativeFrom="column">
                  <wp:posOffset>260793</wp:posOffset>
                </wp:positionH>
                <wp:positionV relativeFrom="paragraph">
                  <wp:posOffset>164923</wp:posOffset>
                </wp:positionV>
                <wp:extent cx="6634303" cy="10632"/>
                <wp:effectExtent l="0" t="0" r="33655" b="27940"/>
                <wp:wrapNone/>
                <wp:docPr id="2" name="Straight Connector 2"/>
                <wp:cNvGraphicFramePr/>
                <a:graphic xmlns:a="http://schemas.openxmlformats.org/drawingml/2006/main">
                  <a:graphicData uri="http://schemas.microsoft.com/office/word/2010/wordprocessingShape">
                    <wps:wsp>
                      <wps:cNvCnPr/>
                      <wps:spPr>
                        <a:xfrm flipV="1">
                          <a:off x="0" y="0"/>
                          <a:ext cx="6634303"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956374"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5pt,13pt" to="542.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" strokecolor="#4579b8 [3044]"/>
            </w:pict>
          </mc:Fallback>
        </mc:AlternateContent>
      </w:r>
      <w:r w:rsidR="00352299">
        <w:rPr>
          <w:rFonts w:ascii="Roboto" w:eastAsia="Roboto" w:hAnsi="Roboto" w:cs="Roboto"/>
          <w:b/>
          <w:bCs/>
          <w:caps/>
          <w:color w:val="19509F"/>
          <w:spacing w:val="6"/>
        </w:rPr>
        <w:t>ADDITIONAL INFORMATION</w:t>
      </w:r>
      <w:r>
        <w:rPr>
          <w:rFonts w:ascii="Roboto" w:eastAsia="Roboto" w:hAnsi="Roboto" w:cs="Roboto"/>
          <w:b/>
          <w:bCs/>
          <w:caps/>
          <w:color w:val="19509F"/>
          <w:spacing w:val="6"/>
        </w:rPr>
        <w:t>n</w:t>
      </w:r>
    </w:p>
    <w:p w14:paraId="5E0E237C" w14:textId="2501B752" w:rsidR="00D95B95" w:rsidRDefault="00D95B95" w:rsidP="00CA1417">
      <w:pPr>
        <w:pStyle w:val="documentskn-slo8sectiontitle"/>
        <w:spacing w:after="200" w:line="240" w:lineRule="auto"/>
        <w:ind w:left="400"/>
        <w:rPr>
          <w:rFonts w:ascii="Roboto" w:eastAsia="Roboto" w:hAnsi="Roboto" w:cs="Roboto"/>
          <w:iCs/>
          <w:color w:val="050505"/>
          <w:sz w:val="20"/>
          <w:szCs w:val="20"/>
        </w:rPr>
      </w:pPr>
      <w:r w:rsidRPr="00D95B95">
        <w:rPr>
          <w:rFonts w:ascii="Roboto" w:eastAsia="Roboto" w:hAnsi="Roboto" w:cs="Roboto"/>
          <w:b/>
          <w:iCs/>
          <w:color w:val="050505"/>
          <w:sz w:val="20"/>
          <w:szCs w:val="20"/>
        </w:rPr>
        <w:t>Skills:</w:t>
      </w:r>
      <w:r>
        <w:rPr>
          <w:rFonts w:ascii="Roboto" w:eastAsia="Roboto" w:hAnsi="Roboto" w:cs="Roboto"/>
          <w:iCs/>
          <w:color w:val="050505"/>
          <w:sz w:val="20"/>
          <w:szCs w:val="20"/>
        </w:rPr>
        <w:t xml:space="preserve"> N</w:t>
      </w:r>
      <w:r w:rsidR="00E6481E" w:rsidRPr="00A465FD">
        <w:rPr>
          <w:rFonts w:ascii="Roboto" w:eastAsia="Roboto" w:hAnsi="Roboto" w:cs="Roboto"/>
          <w:iCs/>
          <w:color w:val="050505"/>
          <w:sz w:val="20"/>
          <w:szCs w:val="20"/>
        </w:rPr>
        <w:t xml:space="preserve">egotiation | Budget Management | Project Scheduling | Strategic Planning and Analysis | Risk Management | </w:t>
      </w:r>
      <w:r w:rsidR="00572151">
        <w:rPr>
          <w:rFonts w:ascii="Roboto" w:eastAsia="Roboto" w:hAnsi="Roboto" w:cs="Roboto"/>
          <w:iCs/>
          <w:color w:val="050505"/>
          <w:sz w:val="20"/>
          <w:szCs w:val="20"/>
        </w:rPr>
        <w:t>Product Development</w:t>
      </w:r>
      <w:r w:rsidR="00A465FD" w:rsidRPr="00A465FD">
        <w:rPr>
          <w:rFonts w:ascii="Roboto" w:eastAsia="Roboto" w:hAnsi="Roboto" w:cs="Roboto"/>
          <w:iCs/>
          <w:color w:val="050505"/>
          <w:sz w:val="20"/>
          <w:szCs w:val="20"/>
        </w:rPr>
        <w:t xml:space="preserve"> | Predictive, Agile and Hybrid </w:t>
      </w:r>
      <w:r w:rsidR="006E40F7">
        <w:rPr>
          <w:rFonts w:ascii="Roboto" w:eastAsia="Roboto" w:hAnsi="Roboto" w:cs="Roboto"/>
          <w:iCs/>
          <w:color w:val="050505"/>
          <w:sz w:val="20"/>
          <w:szCs w:val="20"/>
        </w:rPr>
        <w:t xml:space="preserve">Methodologies | Proficient with </w:t>
      </w:r>
      <w:proofErr w:type="spellStart"/>
      <w:r w:rsidR="00A465FD" w:rsidRPr="00A465FD">
        <w:rPr>
          <w:rFonts w:ascii="Roboto" w:eastAsia="Roboto" w:hAnsi="Roboto" w:cs="Roboto"/>
          <w:iCs/>
          <w:color w:val="050505"/>
          <w:sz w:val="20"/>
          <w:szCs w:val="20"/>
        </w:rPr>
        <w:t>Jira</w:t>
      </w:r>
      <w:proofErr w:type="spellEnd"/>
      <w:r w:rsidR="00A465FD" w:rsidRPr="00A465FD">
        <w:rPr>
          <w:rFonts w:ascii="Roboto" w:eastAsia="Roboto" w:hAnsi="Roboto" w:cs="Roboto"/>
          <w:iCs/>
          <w:color w:val="050505"/>
          <w:sz w:val="20"/>
          <w:szCs w:val="20"/>
        </w:rPr>
        <w:t>, Asana, MS Project and Office</w:t>
      </w:r>
      <w:r w:rsidR="006E40F7">
        <w:rPr>
          <w:rFonts w:ascii="Roboto" w:eastAsia="Roboto" w:hAnsi="Roboto" w:cs="Roboto"/>
          <w:iCs/>
          <w:color w:val="050505"/>
          <w:sz w:val="20"/>
          <w:szCs w:val="20"/>
        </w:rPr>
        <w:t xml:space="preserve"> | </w:t>
      </w:r>
      <w:r w:rsidR="0018559B">
        <w:rPr>
          <w:rFonts w:ascii="Roboto" w:eastAsia="Roboto" w:hAnsi="Roboto" w:cs="Roboto"/>
          <w:iCs/>
          <w:color w:val="050505"/>
          <w:sz w:val="20"/>
          <w:szCs w:val="20"/>
        </w:rPr>
        <w:t xml:space="preserve">Requirement Gathering | Exceptional Verbal and Written Communication | </w:t>
      </w:r>
      <w:r w:rsidR="006E40F7">
        <w:rPr>
          <w:rFonts w:ascii="Roboto" w:eastAsia="Roboto" w:hAnsi="Roboto" w:cs="Roboto"/>
          <w:iCs/>
          <w:color w:val="050505"/>
          <w:sz w:val="20"/>
          <w:szCs w:val="20"/>
        </w:rPr>
        <w:t>Stakeholder Engagement</w:t>
      </w:r>
    </w:p>
    <w:p w14:paraId="17DB1EC9" w14:textId="5F744594" w:rsidR="00D95B95" w:rsidRDefault="00D95B95" w:rsidP="00CA1417">
      <w:pPr>
        <w:pStyle w:val="documentskn-slo8sectiontitle"/>
        <w:spacing w:after="200" w:line="240" w:lineRule="auto"/>
        <w:ind w:left="400"/>
        <w:rPr>
          <w:rFonts w:ascii="Roboto" w:eastAsia="Roboto" w:hAnsi="Roboto" w:cs="Roboto"/>
          <w:iCs/>
          <w:color w:val="050505"/>
          <w:sz w:val="20"/>
          <w:szCs w:val="20"/>
        </w:rPr>
      </w:pPr>
      <w:r>
        <w:rPr>
          <w:rFonts w:ascii="Roboto" w:eastAsia="Roboto" w:hAnsi="Roboto" w:cs="Roboto"/>
          <w:b/>
          <w:iCs/>
          <w:color w:val="050505"/>
          <w:sz w:val="20"/>
          <w:szCs w:val="20"/>
        </w:rPr>
        <w:t>Certification</w:t>
      </w:r>
      <w:r w:rsidRPr="00D95B95">
        <w:rPr>
          <w:rFonts w:ascii="Roboto" w:eastAsia="Roboto" w:hAnsi="Roboto" w:cs="Roboto"/>
          <w:b/>
          <w:iCs/>
          <w:color w:val="050505"/>
          <w:sz w:val="20"/>
          <w:szCs w:val="20"/>
        </w:rPr>
        <w:t>:</w:t>
      </w:r>
      <w:r>
        <w:rPr>
          <w:rFonts w:ascii="Roboto" w:eastAsia="Roboto" w:hAnsi="Roboto" w:cs="Roboto"/>
          <w:b/>
          <w:iCs/>
          <w:color w:val="050505"/>
          <w:sz w:val="20"/>
          <w:szCs w:val="20"/>
        </w:rPr>
        <w:t xml:space="preserve"> </w:t>
      </w:r>
      <w:r w:rsidRPr="00D95B95">
        <w:rPr>
          <w:rFonts w:ascii="Roboto" w:eastAsia="Roboto" w:hAnsi="Roboto" w:cs="Roboto"/>
          <w:iCs/>
          <w:color w:val="050505"/>
          <w:sz w:val="20"/>
          <w:szCs w:val="20"/>
        </w:rPr>
        <w:t>Project Management Professional (PMP)</w:t>
      </w:r>
    </w:p>
    <w:p w14:paraId="51115502" w14:textId="37E71BBD" w:rsidR="00D95B95" w:rsidRDefault="00D95B95" w:rsidP="00CA1417">
      <w:pPr>
        <w:pStyle w:val="documentskn-slo8sectiontitle"/>
        <w:spacing w:after="200" w:line="240" w:lineRule="auto"/>
        <w:ind w:left="400"/>
        <w:rPr>
          <w:rFonts w:ascii="Roboto" w:eastAsia="Roboto" w:hAnsi="Roboto" w:cs="Roboto"/>
          <w:iCs/>
          <w:color w:val="050505"/>
          <w:sz w:val="20"/>
          <w:szCs w:val="20"/>
        </w:rPr>
      </w:pPr>
      <w:r>
        <w:rPr>
          <w:rFonts w:ascii="Roboto" w:eastAsia="Roboto" w:hAnsi="Roboto" w:cs="Roboto"/>
          <w:b/>
          <w:iCs/>
          <w:color w:val="050505"/>
          <w:sz w:val="20"/>
          <w:szCs w:val="20"/>
        </w:rPr>
        <w:t>Awards</w:t>
      </w:r>
      <w:r w:rsidRPr="00D95B95">
        <w:rPr>
          <w:rFonts w:ascii="Roboto" w:eastAsia="Roboto" w:hAnsi="Roboto" w:cs="Roboto"/>
          <w:b/>
          <w:iCs/>
          <w:color w:val="050505"/>
          <w:sz w:val="20"/>
          <w:szCs w:val="20"/>
        </w:rPr>
        <w:t>:</w:t>
      </w:r>
      <w:r>
        <w:rPr>
          <w:rFonts w:ascii="Roboto" w:eastAsia="Roboto" w:hAnsi="Roboto" w:cs="Roboto"/>
          <w:b/>
          <w:iCs/>
          <w:color w:val="050505"/>
          <w:sz w:val="20"/>
          <w:szCs w:val="20"/>
        </w:rPr>
        <w:t xml:space="preserve"> </w:t>
      </w:r>
      <w:r w:rsidRPr="00D95B95">
        <w:rPr>
          <w:rFonts w:ascii="Roboto" w:eastAsia="Roboto" w:hAnsi="Roboto" w:cs="Roboto"/>
          <w:iCs/>
          <w:color w:val="050505"/>
          <w:sz w:val="20"/>
          <w:szCs w:val="20"/>
        </w:rPr>
        <w:t>Most outstanding 2022 PMI Nigeria volunteers | 2021 Nigeria Communication Commission ICT I</w:t>
      </w:r>
      <w:r>
        <w:rPr>
          <w:rFonts w:ascii="Roboto" w:eastAsia="Roboto" w:hAnsi="Roboto" w:cs="Roboto"/>
          <w:iCs/>
          <w:color w:val="050505"/>
          <w:sz w:val="20"/>
          <w:szCs w:val="20"/>
        </w:rPr>
        <w:t>nnovation Competition 2nd Prize</w:t>
      </w:r>
    </w:p>
    <w:p w14:paraId="561A74FA" w14:textId="75EE144C" w:rsidR="00A44A5B" w:rsidRPr="00A44A5B" w:rsidRDefault="007E3800" w:rsidP="00CA1417">
      <w:pPr>
        <w:pStyle w:val="documentskn-slo8sectiontitle"/>
        <w:spacing w:after="200" w:line="240" w:lineRule="auto"/>
        <w:ind w:left="400"/>
        <w:rPr>
          <w:rStyle w:val="span"/>
          <w:rFonts w:ascii="Roboto" w:eastAsia="Roboto" w:hAnsi="Roboto" w:cs="Roboto"/>
          <w:color w:val="050505"/>
          <w:sz w:val="20"/>
          <w:szCs w:val="20"/>
        </w:rPr>
      </w:pPr>
      <w:r>
        <w:rPr>
          <w:rFonts w:ascii="Roboto" w:eastAsia="Roboto" w:hAnsi="Roboto" w:cs="Roboto"/>
          <w:b/>
          <w:iCs/>
          <w:color w:val="050505"/>
          <w:sz w:val="20"/>
          <w:szCs w:val="20"/>
        </w:rPr>
        <w:t>Conferences</w:t>
      </w:r>
      <w:r w:rsidRPr="00D95B95">
        <w:rPr>
          <w:rFonts w:ascii="Roboto" w:eastAsia="Roboto" w:hAnsi="Roboto" w:cs="Roboto"/>
          <w:b/>
          <w:iCs/>
          <w:color w:val="050505"/>
          <w:sz w:val="20"/>
          <w:szCs w:val="20"/>
        </w:rPr>
        <w:t>:</w:t>
      </w:r>
      <w:r>
        <w:rPr>
          <w:rFonts w:ascii="Roboto" w:eastAsia="Roboto" w:hAnsi="Roboto" w:cs="Roboto"/>
          <w:b/>
          <w:iCs/>
          <w:color w:val="050505"/>
          <w:sz w:val="20"/>
          <w:szCs w:val="20"/>
        </w:rPr>
        <w:t xml:space="preserve"> </w:t>
      </w:r>
      <w:r w:rsidRPr="007E3800">
        <w:rPr>
          <w:rFonts w:ascii="Roboto" w:eastAsia="Roboto" w:hAnsi="Roboto" w:cs="Roboto"/>
          <w:iCs/>
          <w:color w:val="050505"/>
          <w:sz w:val="20"/>
          <w:szCs w:val="20"/>
        </w:rPr>
        <w:t>2022 PMI Africa Conference | 2022 PMI N</w:t>
      </w:r>
      <w:r>
        <w:rPr>
          <w:rFonts w:ascii="Roboto" w:eastAsia="Roboto" w:hAnsi="Roboto" w:cs="Roboto"/>
          <w:iCs/>
          <w:color w:val="050505"/>
          <w:sz w:val="20"/>
          <w:szCs w:val="20"/>
        </w:rPr>
        <w:t xml:space="preserve">igeria Expo and Conference </w:t>
      </w:r>
      <w:r>
        <w:rPr>
          <w:rFonts w:ascii="Roboto" w:eastAsia="Roboto" w:hAnsi="Roboto" w:cs="Roboto"/>
          <w:iCs/>
          <w:color w:val="050505"/>
          <w:sz w:val="20"/>
          <w:szCs w:val="20"/>
        </w:rPr>
        <w:tab/>
      </w:r>
    </w:p>
    <w:sectPr w:rsidR="00A44A5B" w:rsidRPr="00A44A5B">
      <w:footerReference w:type="default" r:id="rId7"/>
      <w:pgSz w:w="12240" w:h="15840"/>
      <w:pgMar w:top="460" w:right="460" w:bottom="460" w:left="4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48568" w14:textId="77777777" w:rsidR="00E95A81" w:rsidRDefault="00E95A81">
      <w:pPr>
        <w:spacing w:line="240" w:lineRule="auto"/>
      </w:pPr>
      <w:r>
        <w:separator/>
      </w:r>
    </w:p>
  </w:endnote>
  <w:endnote w:type="continuationSeparator" w:id="0">
    <w:p w14:paraId="490FACFE" w14:textId="77777777" w:rsidR="00E95A81" w:rsidRDefault="00E95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embedRegular r:id="rId1" w:fontKey="{D18C142E-058B-4454-BCD2-7527F526D575}"/>
    <w:embedBold r:id="rId2" w:fontKey="{79C59FCE-61B7-42E0-B28C-36BD24EA4A9B}"/>
    <w:embedItalic r:id="rId3" w:fontKey="{2F0C259E-CC20-4896-975D-A9A93CCB84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54833" w14:textId="1E6A56EF" w:rsidR="005B2505" w:rsidRDefault="001127FC">
    <w:r>
      <w:rPr>
        <w:noProof/>
        <w:lang w:val="en-GB" w:eastAsia="en-GB"/>
      </w:rPr>
      <mc:AlternateContent>
        <mc:Choice Requires="wps">
          <w:drawing>
            <wp:anchor distT="0" distB="0" distL="114300" distR="114300" simplePos="0" relativeHeight="251658240" behindDoc="0" locked="0" layoutInCell="1" allowOverlap="1" wp14:anchorId="7338CBC6" wp14:editId="261C1550">
              <wp:simplePos x="0" y="0"/>
              <wp:positionH relativeFrom="page">
                <wp:posOffset>292100</wp:posOffset>
              </wp:positionH>
              <wp:positionV relativeFrom="page">
                <wp:posOffset>9969500</wp:posOffset>
              </wp:positionV>
              <wp:extent cx="7188200" cy="88900"/>
              <wp:effectExtent l="6350" t="6350" r="635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200" cy="88900"/>
                      </a:xfrm>
                      <a:prstGeom prst="rect">
                        <a:avLst/>
                      </a:prstGeom>
                      <a:solidFill>
                        <a:srgbClr val="19509F"/>
                      </a:solidFill>
                      <a:ln w="9525">
                        <a:solidFill>
                          <a:srgbClr val="19509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85D0D" id="Rectangle 1" o:spid="_x0000_s1026" style="position:absolute;margin-left:23pt;margin-top:785pt;width:566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" fillcolor="#19509f" strokecolor="#19509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629F4" w14:textId="77777777" w:rsidR="00E95A81" w:rsidRDefault="00E95A81">
      <w:pPr>
        <w:spacing w:line="240" w:lineRule="auto"/>
      </w:pPr>
      <w:r>
        <w:separator/>
      </w:r>
    </w:p>
  </w:footnote>
  <w:footnote w:type="continuationSeparator" w:id="0">
    <w:p w14:paraId="269FEF2A" w14:textId="77777777" w:rsidR="00E95A81" w:rsidRDefault="00E95A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D8806966">
      <w:start w:val="1"/>
      <w:numFmt w:val="bullet"/>
      <w:lvlText w:val=""/>
      <w:lvlJc w:val="left"/>
      <w:pPr>
        <w:ind w:left="720" w:hanging="360"/>
      </w:pPr>
      <w:rPr>
        <w:rFonts w:ascii="Symbol" w:hAnsi="Symbol"/>
      </w:rPr>
    </w:lvl>
    <w:lvl w:ilvl="1" w:tplc="00087530">
      <w:start w:val="1"/>
      <w:numFmt w:val="bullet"/>
      <w:lvlText w:val="o"/>
      <w:lvlJc w:val="left"/>
      <w:pPr>
        <w:tabs>
          <w:tab w:val="num" w:pos="1440"/>
        </w:tabs>
        <w:ind w:left="1440" w:hanging="360"/>
      </w:pPr>
      <w:rPr>
        <w:rFonts w:ascii="Courier New" w:hAnsi="Courier New"/>
      </w:rPr>
    </w:lvl>
    <w:lvl w:ilvl="2" w:tplc="192CFB68">
      <w:start w:val="1"/>
      <w:numFmt w:val="bullet"/>
      <w:lvlText w:val=""/>
      <w:lvlJc w:val="left"/>
      <w:pPr>
        <w:tabs>
          <w:tab w:val="num" w:pos="2160"/>
        </w:tabs>
        <w:ind w:left="2160" w:hanging="360"/>
      </w:pPr>
      <w:rPr>
        <w:rFonts w:ascii="Wingdings" w:hAnsi="Wingdings"/>
      </w:rPr>
    </w:lvl>
    <w:lvl w:ilvl="3" w:tplc="71B6E2B0">
      <w:start w:val="1"/>
      <w:numFmt w:val="bullet"/>
      <w:lvlText w:val=""/>
      <w:lvlJc w:val="left"/>
      <w:pPr>
        <w:tabs>
          <w:tab w:val="num" w:pos="2880"/>
        </w:tabs>
        <w:ind w:left="2880" w:hanging="360"/>
      </w:pPr>
      <w:rPr>
        <w:rFonts w:ascii="Symbol" w:hAnsi="Symbol"/>
      </w:rPr>
    </w:lvl>
    <w:lvl w:ilvl="4" w:tplc="03622DC6">
      <w:start w:val="1"/>
      <w:numFmt w:val="bullet"/>
      <w:lvlText w:val="o"/>
      <w:lvlJc w:val="left"/>
      <w:pPr>
        <w:tabs>
          <w:tab w:val="num" w:pos="3600"/>
        </w:tabs>
        <w:ind w:left="3600" w:hanging="360"/>
      </w:pPr>
      <w:rPr>
        <w:rFonts w:ascii="Courier New" w:hAnsi="Courier New"/>
      </w:rPr>
    </w:lvl>
    <w:lvl w:ilvl="5" w:tplc="4BA4432E">
      <w:start w:val="1"/>
      <w:numFmt w:val="bullet"/>
      <w:lvlText w:val=""/>
      <w:lvlJc w:val="left"/>
      <w:pPr>
        <w:tabs>
          <w:tab w:val="num" w:pos="4320"/>
        </w:tabs>
        <w:ind w:left="4320" w:hanging="360"/>
      </w:pPr>
      <w:rPr>
        <w:rFonts w:ascii="Wingdings" w:hAnsi="Wingdings"/>
      </w:rPr>
    </w:lvl>
    <w:lvl w:ilvl="6" w:tplc="C2060406">
      <w:start w:val="1"/>
      <w:numFmt w:val="bullet"/>
      <w:lvlText w:val=""/>
      <w:lvlJc w:val="left"/>
      <w:pPr>
        <w:tabs>
          <w:tab w:val="num" w:pos="5040"/>
        </w:tabs>
        <w:ind w:left="5040" w:hanging="360"/>
      </w:pPr>
      <w:rPr>
        <w:rFonts w:ascii="Symbol" w:hAnsi="Symbol"/>
      </w:rPr>
    </w:lvl>
    <w:lvl w:ilvl="7" w:tplc="AB243330">
      <w:start w:val="1"/>
      <w:numFmt w:val="bullet"/>
      <w:lvlText w:val="o"/>
      <w:lvlJc w:val="left"/>
      <w:pPr>
        <w:tabs>
          <w:tab w:val="num" w:pos="5760"/>
        </w:tabs>
        <w:ind w:left="5760" w:hanging="360"/>
      </w:pPr>
      <w:rPr>
        <w:rFonts w:ascii="Courier New" w:hAnsi="Courier New"/>
      </w:rPr>
    </w:lvl>
    <w:lvl w:ilvl="8" w:tplc="21D8DCE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3EB4F180">
      <w:start w:val="1"/>
      <w:numFmt w:val="bullet"/>
      <w:lvlText w:val=""/>
      <w:lvlJc w:val="left"/>
      <w:pPr>
        <w:ind w:left="720" w:hanging="360"/>
      </w:pPr>
      <w:rPr>
        <w:rFonts w:ascii="Symbol" w:hAnsi="Symbol"/>
      </w:rPr>
    </w:lvl>
    <w:lvl w:ilvl="1" w:tplc="7D72E24E">
      <w:start w:val="1"/>
      <w:numFmt w:val="bullet"/>
      <w:lvlText w:val="o"/>
      <w:lvlJc w:val="left"/>
      <w:pPr>
        <w:tabs>
          <w:tab w:val="num" w:pos="1440"/>
        </w:tabs>
        <w:ind w:left="1440" w:hanging="360"/>
      </w:pPr>
      <w:rPr>
        <w:rFonts w:ascii="Courier New" w:hAnsi="Courier New"/>
      </w:rPr>
    </w:lvl>
    <w:lvl w:ilvl="2" w:tplc="6B3C6B42">
      <w:start w:val="1"/>
      <w:numFmt w:val="bullet"/>
      <w:lvlText w:val=""/>
      <w:lvlJc w:val="left"/>
      <w:pPr>
        <w:tabs>
          <w:tab w:val="num" w:pos="2160"/>
        </w:tabs>
        <w:ind w:left="2160" w:hanging="360"/>
      </w:pPr>
      <w:rPr>
        <w:rFonts w:ascii="Wingdings" w:hAnsi="Wingdings"/>
      </w:rPr>
    </w:lvl>
    <w:lvl w:ilvl="3" w:tplc="3DB81D0A">
      <w:start w:val="1"/>
      <w:numFmt w:val="bullet"/>
      <w:lvlText w:val=""/>
      <w:lvlJc w:val="left"/>
      <w:pPr>
        <w:tabs>
          <w:tab w:val="num" w:pos="2880"/>
        </w:tabs>
        <w:ind w:left="2880" w:hanging="360"/>
      </w:pPr>
      <w:rPr>
        <w:rFonts w:ascii="Symbol" w:hAnsi="Symbol"/>
      </w:rPr>
    </w:lvl>
    <w:lvl w:ilvl="4" w:tplc="4C0CE91C">
      <w:start w:val="1"/>
      <w:numFmt w:val="bullet"/>
      <w:lvlText w:val="o"/>
      <w:lvlJc w:val="left"/>
      <w:pPr>
        <w:tabs>
          <w:tab w:val="num" w:pos="3600"/>
        </w:tabs>
        <w:ind w:left="3600" w:hanging="360"/>
      </w:pPr>
      <w:rPr>
        <w:rFonts w:ascii="Courier New" w:hAnsi="Courier New"/>
      </w:rPr>
    </w:lvl>
    <w:lvl w:ilvl="5" w:tplc="90A6A1A4">
      <w:start w:val="1"/>
      <w:numFmt w:val="bullet"/>
      <w:lvlText w:val=""/>
      <w:lvlJc w:val="left"/>
      <w:pPr>
        <w:tabs>
          <w:tab w:val="num" w:pos="4320"/>
        </w:tabs>
        <w:ind w:left="4320" w:hanging="360"/>
      </w:pPr>
      <w:rPr>
        <w:rFonts w:ascii="Wingdings" w:hAnsi="Wingdings"/>
      </w:rPr>
    </w:lvl>
    <w:lvl w:ilvl="6" w:tplc="BF047850">
      <w:start w:val="1"/>
      <w:numFmt w:val="bullet"/>
      <w:lvlText w:val=""/>
      <w:lvlJc w:val="left"/>
      <w:pPr>
        <w:tabs>
          <w:tab w:val="num" w:pos="5040"/>
        </w:tabs>
        <w:ind w:left="5040" w:hanging="360"/>
      </w:pPr>
      <w:rPr>
        <w:rFonts w:ascii="Symbol" w:hAnsi="Symbol"/>
      </w:rPr>
    </w:lvl>
    <w:lvl w:ilvl="7" w:tplc="FE00E05E">
      <w:start w:val="1"/>
      <w:numFmt w:val="bullet"/>
      <w:lvlText w:val="o"/>
      <w:lvlJc w:val="left"/>
      <w:pPr>
        <w:tabs>
          <w:tab w:val="num" w:pos="5760"/>
        </w:tabs>
        <w:ind w:left="5760" w:hanging="360"/>
      </w:pPr>
      <w:rPr>
        <w:rFonts w:ascii="Courier New" w:hAnsi="Courier New"/>
      </w:rPr>
    </w:lvl>
    <w:lvl w:ilvl="8" w:tplc="06D68176">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20247840">
      <w:start w:val="1"/>
      <w:numFmt w:val="bullet"/>
      <w:lvlText w:val=""/>
      <w:lvlJc w:val="left"/>
      <w:pPr>
        <w:ind w:left="720" w:hanging="360"/>
      </w:pPr>
      <w:rPr>
        <w:rFonts w:ascii="Symbol" w:hAnsi="Symbol"/>
      </w:rPr>
    </w:lvl>
    <w:lvl w:ilvl="1" w:tplc="8E083FA0">
      <w:start w:val="1"/>
      <w:numFmt w:val="bullet"/>
      <w:lvlText w:val="o"/>
      <w:lvlJc w:val="left"/>
      <w:pPr>
        <w:tabs>
          <w:tab w:val="num" w:pos="1440"/>
        </w:tabs>
        <w:ind w:left="1440" w:hanging="360"/>
      </w:pPr>
      <w:rPr>
        <w:rFonts w:ascii="Courier New" w:hAnsi="Courier New"/>
      </w:rPr>
    </w:lvl>
    <w:lvl w:ilvl="2" w:tplc="4ECE964E">
      <w:start w:val="1"/>
      <w:numFmt w:val="bullet"/>
      <w:lvlText w:val=""/>
      <w:lvlJc w:val="left"/>
      <w:pPr>
        <w:tabs>
          <w:tab w:val="num" w:pos="2160"/>
        </w:tabs>
        <w:ind w:left="2160" w:hanging="360"/>
      </w:pPr>
      <w:rPr>
        <w:rFonts w:ascii="Wingdings" w:hAnsi="Wingdings"/>
      </w:rPr>
    </w:lvl>
    <w:lvl w:ilvl="3" w:tplc="A37E9752">
      <w:start w:val="1"/>
      <w:numFmt w:val="bullet"/>
      <w:lvlText w:val=""/>
      <w:lvlJc w:val="left"/>
      <w:pPr>
        <w:tabs>
          <w:tab w:val="num" w:pos="2880"/>
        </w:tabs>
        <w:ind w:left="2880" w:hanging="360"/>
      </w:pPr>
      <w:rPr>
        <w:rFonts w:ascii="Symbol" w:hAnsi="Symbol"/>
      </w:rPr>
    </w:lvl>
    <w:lvl w:ilvl="4" w:tplc="9C16A086">
      <w:start w:val="1"/>
      <w:numFmt w:val="bullet"/>
      <w:lvlText w:val="o"/>
      <w:lvlJc w:val="left"/>
      <w:pPr>
        <w:tabs>
          <w:tab w:val="num" w:pos="3600"/>
        </w:tabs>
        <w:ind w:left="3600" w:hanging="360"/>
      </w:pPr>
      <w:rPr>
        <w:rFonts w:ascii="Courier New" w:hAnsi="Courier New"/>
      </w:rPr>
    </w:lvl>
    <w:lvl w:ilvl="5" w:tplc="A2FE68DC">
      <w:start w:val="1"/>
      <w:numFmt w:val="bullet"/>
      <w:lvlText w:val=""/>
      <w:lvlJc w:val="left"/>
      <w:pPr>
        <w:tabs>
          <w:tab w:val="num" w:pos="4320"/>
        </w:tabs>
        <w:ind w:left="4320" w:hanging="360"/>
      </w:pPr>
      <w:rPr>
        <w:rFonts w:ascii="Wingdings" w:hAnsi="Wingdings"/>
      </w:rPr>
    </w:lvl>
    <w:lvl w:ilvl="6" w:tplc="5B5C389E">
      <w:start w:val="1"/>
      <w:numFmt w:val="bullet"/>
      <w:lvlText w:val=""/>
      <w:lvlJc w:val="left"/>
      <w:pPr>
        <w:tabs>
          <w:tab w:val="num" w:pos="5040"/>
        </w:tabs>
        <w:ind w:left="5040" w:hanging="360"/>
      </w:pPr>
      <w:rPr>
        <w:rFonts w:ascii="Symbol" w:hAnsi="Symbol"/>
      </w:rPr>
    </w:lvl>
    <w:lvl w:ilvl="7" w:tplc="5A9EE236">
      <w:start w:val="1"/>
      <w:numFmt w:val="bullet"/>
      <w:lvlText w:val="o"/>
      <w:lvlJc w:val="left"/>
      <w:pPr>
        <w:tabs>
          <w:tab w:val="num" w:pos="5760"/>
        </w:tabs>
        <w:ind w:left="5760" w:hanging="360"/>
      </w:pPr>
      <w:rPr>
        <w:rFonts w:ascii="Courier New" w:hAnsi="Courier New"/>
      </w:rPr>
    </w:lvl>
    <w:lvl w:ilvl="8" w:tplc="E4345C5A">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8D62627E">
      <w:start w:val="1"/>
      <w:numFmt w:val="bullet"/>
      <w:lvlText w:val=""/>
      <w:lvlJc w:val="left"/>
      <w:pPr>
        <w:ind w:left="720" w:hanging="360"/>
      </w:pPr>
      <w:rPr>
        <w:rFonts w:ascii="Symbol" w:hAnsi="Symbol"/>
      </w:rPr>
    </w:lvl>
    <w:lvl w:ilvl="1" w:tplc="ED12707A">
      <w:start w:val="1"/>
      <w:numFmt w:val="bullet"/>
      <w:lvlText w:val="o"/>
      <w:lvlJc w:val="left"/>
      <w:pPr>
        <w:tabs>
          <w:tab w:val="num" w:pos="1440"/>
        </w:tabs>
        <w:ind w:left="1440" w:hanging="360"/>
      </w:pPr>
      <w:rPr>
        <w:rFonts w:ascii="Courier New" w:hAnsi="Courier New"/>
      </w:rPr>
    </w:lvl>
    <w:lvl w:ilvl="2" w:tplc="7B5E2650">
      <w:start w:val="1"/>
      <w:numFmt w:val="bullet"/>
      <w:lvlText w:val=""/>
      <w:lvlJc w:val="left"/>
      <w:pPr>
        <w:tabs>
          <w:tab w:val="num" w:pos="2160"/>
        </w:tabs>
        <w:ind w:left="2160" w:hanging="360"/>
      </w:pPr>
      <w:rPr>
        <w:rFonts w:ascii="Wingdings" w:hAnsi="Wingdings"/>
      </w:rPr>
    </w:lvl>
    <w:lvl w:ilvl="3" w:tplc="3FC84316">
      <w:start w:val="1"/>
      <w:numFmt w:val="bullet"/>
      <w:lvlText w:val=""/>
      <w:lvlJc w:val="left"/>
      <w:pPr>
        <w:tabs>
          <w:tab w:val="num" w:pos="2880"/>
        </w:tabs>
        <w:ind w:left="2880" w:hanging="360"/>
      </w:pPr>
      <w:rPr>
        <w:rFonts w:ascii="Symbol" w:hAnsi="Symbol"/>
      </w:rPr>
    </w:lvl>
    <w:lvl w:ilvl="4" w:tplc="1E309A2E">
      <w:start w:val="1"/>
      <w:numFmt w:val="bullet"/>
      <w:lvlText w:val="o"/>
      <w:lvlJc w:val="left"/>
      <w:pPr>
        <w:tabs>
          <w:tab w:val="num" w:pos="3600"/>
        </w:tabs>
        <w:ind w:left="3600" w:hanging="360"/>
      </w:pPr>
      <w:rPr>
        <w:rFonts w:ascii="Courier New" w:hAnsi="Courier New"/>
      </w:rPr>
    </w:lvl>
    <w:lvl w:ilvl="5" w:tplc="67CEDA36">
      <w:start w:val="1"/>
      <w:numFmt w:val="bullet"/>
      <w:lvlText w:val=""/>
      <w:lvlJc w:val="left"/>
      <w:pPr>
        <w:tabs>
          <w:tab w:val="num" w:pos="4320"/>
        </w:tabs>
        <w:ind w:left="4320" w:hanging="360"/>
      </w:pPr>
      <w:rPr>
        <w:rFonts w:ascii="Wingdings" w:hAnsi="Wingdings"/>
      </w:rPr>
    </w:lvl>
    <w:lvl w:ilvl="6" w:tplc="FF6A1AB0">
      <w:start w:val="1"/>
      <w:numFmt w:val="bullet"/>
      <w:lvlText w:val=""/>
      <w:lvlJc w:val="left"/>
      <w:pPr>
        <w:tabs>
          <w:tab w:val="num" w:pos="5040"/>
        </w:tabs>
        <w:ind w:left="5040" w:hanging="360"/>
      </w:pPr>
      <w:rPr>
        <w:rFonts w:ascii="Symbol" w:hAnsi="Symbol"/>
      </w:rPr>
    </w:lvl>
    <w:lvl w:ilvl="7" w:tplc="349A410C">
      <w:start w:val="1"/>
      <w:numFmt w:val="bullet"/>
      <w:lvlText w:val="o"/>
      <w:lvlJc w:val="left"/>
      <w:pPr>
        <w:tabs>
          <w:tab w:val="num" w:pos="5760"/>
        </w:tabs>
        <w:ind w:left="5760" w:hanging="360"/>
      </w:pPr>
      <w:rPr>
        <w:rFonts w:ascii="Courier New" w:hAnsi="Courier New"/>
      </w:rPr>
    </w:lvl>
    <w:lvl w:ilvl="8" w:tplc="CE1C903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3F4EFF84">
      <w:start w:val="1"/>
      <w:numFmt w:val="bullet"/>
      <w:lvlText w:val=""/>
      <w:lvlJc w:val="left"/>
      <w:pPr>
        <w:ind w:left="720" w:hanging="360"/>
      </w:pPr>
      <w:rPr>
        <w:rFonts w:ascii="Symbol" w:hAnsi="Symbol"/>
      </w:rPr>
    </w:lvl>
    <w:lvl w:ilvl="1" w:tplc="18D05946">
      <w:start w:val="1"/>
      <w:numFmt w:val="bullet"/>
      <w:lvlText w:val="o"/>
      <w:lvlJc w:val="left"/>
      <w:pPr>
        <w:tabs>
          <w:tab w:val="num" w:pos="1440"/>
        </w:tabs>
        <w:ind w:left="1440" w:hanging="360"/>
      </w:pPr>
      <w:rPr>
        <w:rFonts w:ascii="Courier New" w:hAnsi="Courier New"/>
      </w:rPr>
    </w:lvl>
    <w:lvl w:ilvl="2" w:tplc="6A501D72">
      <w:start w:val="1"/>
      <w:numFmt w:val="bullet"/>
      <w:lvlText w:val=""/>
      <w:lvlJc w:val="left"/>
      <w:pPr>
        <w:tabs>
          <w:tab w:val="num" w:pos="2160"/>
        </w:tabs>
        <w:ind w:left="2160" w:hanging="360"/>
      </w:pPr>
      <w:rPr>
        <w:rFonts w:ascii="Wingdings" w:hAnsi="Wingdings"/>
      </w:rPr>
    </w:lvl>
    <w:lvl w:ilvl="3" w:tplc="EE2EECDE">
      <w:start w:val="1"/>
      <w:numFmt w:val="bullet"/>
      <w:lvlText w:val=""/>
      <w:lvlJc w:val="left"/>
      <w:pPr>
        <w:tabs>
          <w:tab w:val="num" w:pos="2880"/>
        </w:tabs>
        <w:ind w:left="2880" w:hanging="360"/>
      </w:pPr>
      <w:rPr>
        <w:rFonts w:ascii="Symbol" w:hAnsi="Symbol"/>
      </w:rPr>
    </w:lvl>
    <w:lvl w:ilvl="4" w:tplc="852EB462">
      <w:start w:val="1"/>
      <w:numFmt w:val="bullet"/>
      <w:lvlText w:val="o"/>
      <w:lvlJc w:val="left"/>
      <w:pPr>
        <w:tabs>
          <w:tab w:val="num" w:pos="3600"/>
        </w:tabs>
        <w:ind w:left="3600" w:hanging="360"/>
      </w:pPr>
      <w:rPr>
        <w:rFonts w:ascii="Courier New" w:hAnsi="Courier New"/>
      </w:rPr>
    </w:lvl>
    <w:lvl w:ilvl="5" w:tplc="807220BC">
      <w:start w:val="1"/>
      <w:numFmt w:val="bullet"/>
      <w:lvlText w:val=""/>
      <w:lvlJc w:val="left"/>
      <w:pPr>
        <w:tabs>
          <w:tab w:val="num" w:pos="4320"/>
        </w:tabs>
        <w:ind w:left="4320" w:hanging="360"/>
      </w:pPr>
      <w:rPr>
        <w:rFonts w:ascii="Wingdings" w:hAnsi="Wingdings"/>
      </w:rPr>
    </w:lvl>
    <w:lvl w:ilvl="6" w:tplc="3D984308">
      <w:start w:val="1"/>
      <w:numFmt w:val="bullet"/>
      <w:lvlText w:val=""/>
      <w:lvlJc w:val="left"/>
      <w:pPr>
        <w:tabs>
          <w:tab w:val="num" w:pos="5040"/>
        </w:tabs>
        <w:ind w:left="5040" w:hanging="360"/>
      </w:pPr>
      <w:rPr>
        <w:rFonts w:ascii="Symbol" w:hAnsi="Symbol"/>
      </w:rPr>
    </w:lvl>
    <w:lvl w:ilvl="7" w:tplc="0AD62EA2">
      <w:start w:val="1"/>
      <w:numFmt w:val="bullet"/>
      <w:lvlText w:val="o"/>
      <w:lvlJc w:val="left"/>
      <w:pPr>
        <w:tabs>
          <w:tab w:val="num" w:pos="5760"/>
        </w:tabs>
        <w:ind w:left="5760" w:hanging="360"/>
      </w:pPr>
      <w:rPr>
        <w:rFonts w:ascii="Courier New" w:hAnsi="Courier New"/>
      </w:rPr>
    </w:lvl>
    <w:lvl w:ilvl="8" w:tplc="87E4BD80">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3F5C1DCC">
      <w:start w:val="1"/>
      <w:numFmt w:val="bullet"/>
      <w:lvlText w:val=""/>
      <w:lvlJc w:val="left"/>
      <w:pPr>
        <w:ind w:left="720" w:hanging="360"/>
      </w:pPr>
      <w:rPr>
        <w:rFonts w:ascii="Symbol" w:hAnsi="Symbol"/>
      </w:rPr>
    </w:lvl>
    <w:lvl w:ilvl="1" w:tplc="86F61046">
      <w:start w:val="1"/>
      <w:numFmt w:val="bullet"/>
      <w:lvlText w:val="o"/>
      <w:lvlJc w:val="left"/>
      <w:pPr>
        <w:tabs>
          <w:tab w:val="num" w:pos="1440"/>
        </w:tabs>
        <w:ind w:left="1440" w:hanging="360"/>
      </w:pPr>
      <w:rPr>
        <w:rFonts w:ascii="Courier New" w:hAnsi="Courier New"/>
      </w:rPr>
    </w:lvl>
    <w:lvl w:ilvl="2" w:tplc="9FB45B28">
      <w:start w:val="1"/>
      <w:numFmt w:val="bullet"/>
      <w:lvlText w:val=""/>
      <w:lvlJc w:val="left"/>
      <w:pPr>
        <w:tabs>
          <w:tab w:val="num" w:pos="2160"/>
        </w:tabs>
        <w:ind w:left="2160" w:hanging="360"/>
      </w:pPr>
      <w:rPr>
        <w:rFonts w:ascii="Wingdings" w:hAnsi="Wingdings"/>
      </w:rPr>
    </w:lvl>
    <w:lvl w:ilvl="3" w:tplc="65B67518">
      <w:start w:val="1"/>
      <w:numFmt w:val="bullet"/>
      <w:lvlText w:val=""/>
      <w:lvlJc w:val="left"/>
      <w:pPr>
        <w:tabs>
          <w:tab w:val="num" w:pos="2880"/>
        </w:tabs>
        <w:ind w:left="2880" w:hanging="360"/>
      </w:pPr>
      <w:rPr>
        <w:rFonts w:ascii="Symbol" w:hAnsi="Symbol"/>
      </w:rPr>
    </w:lvl>
    <w:lvl w:ilvl="4" w:tplc="A29E37BC">
      <w:start w:val="1"/>
      <w:numFmt w:val="bullet"/>
      <w:lvlText w:val="o"/>
      <w:lvlJc w:val="left"/>
      <w:pPr>
        <w:tabs>
          <w:tab w:val="num" w:pos="3600"/>
        </w:tabs>
        <w:ind w:left="3600" w:hanging="360"/>
      </w:pPr>
      <w:rPr>
        <w:rFonts w:ascii="Courier New" w:hAnsi="Courier New"/>
      </w:rPr>
    </w:lvl>
    <w:lvl w:ilvl="5" w:tplc="7B4C8396">
      <w:start w:val="1"/>
      <w:numFmt w:val="bullet"/>
      <w:lvlText w:val=""/>
      <w:lvlJc w:val="left"/>
      <w:pPr>
        <w:tabs>
          <w:tab w:val="num" w:pos="4320"/>
        </w:tabs>
        <w:ind w:left="4320" w:hanging="360"/>
      </w:pPr>
      <w:rPr>
        <w:rFonts w:ascii="Wingdings" w:hAnsi="Wingdings"/>
      </w:rPr>
    </w:lvl>
    <w:lvl w:ilvl="6" w:tplc="A9BC051C">
      <w:start w:val="1"/>
      <w:numFmt w:val="bullet"/>
      <w:lvlText w:val=""/>
      <w:lvlJc w:val="left"/>
      <w:pPr>
        <w:tabs>
          <w:tab w:val="num" w:pos="5040"/>
        </w:tabs>
        <w:ind w:left="5040" w:hanging="360"/>
      </w:pPr>
      <w:rPr>
        <w:rFonts w:ascii="Symbol" w:hAnsi="Symbol"/>
      </w:rPr>
    </w:lvl>
    <w:lvl w:ilvl="7" w:tplc="57B05A96">
      <w:start w:val="1"/>
      <w:numFmt w:val="bullet"/>
      <w:lvlText w:val="o"/>
      <w:lvlJc w:val="left"/>
      <w:pPr>
        <w:tabs>
          <w:tab w:val="num" w:pos="5760"/>
        </w:tabs>
        <w:ind w:left="5760" w:hanging="360"/>
      </w:pPr>
      <w:rPr>
        <w:rFonts w:ascii="Courier New" w:hAnsi="Courier New"/>
      </w:rPr>
    </w:lvl>
    <w:lvl w:ilvl="8" w:tplc="C2BEAB4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4B92944A">
      <w:start w:val="1"/>
      <w:numFmt w:val="bullet"/>
      <w:lvlText w:val=""/>
      <w:lvlJc w:val="left"/>
      <w:pPr>
        <w:ind w:left="720" w:hanging="360"/>
      </w:pPr>
      <w:rPr>
        <w:rFonts w:ascii="Symbol" w:hAnsi="Symbol"/>
      </w:rPr>
    </w:lvl>
    <w:lvl w:ilvl="1" w:tplc="43B4E0F2">
      <w:start w:val="1"/>
      <w:numFmt w:val="bullet"/>
      <w:lvlText w:val="o"/>
      <w:lvlJc w:val="left"/>
      <w:pPr>
        <w:tabs>
          <w:tab w:val="num" w:pos="1440"/>
        </w:tabs>
        <w:ind w:left="1440" w:hanging="360"/>
      </w:pPr>
      <w:rPr>
        <w:rFonts w:ascii="Courier New" w:hAnsi="Courier New"/>
      </w:rPr>
    </w:lvl>
    <w:lvl w:ilvl="2" w:tplc="29E82B7A">
      <w:start w:val="1"/>
      <w:numFmt w:val="bullet"/>
      <w:lvlText w:val=""/>
      <w:lvlJc w:val="left"/>
      <w:pPr>
        <w:tabs>
          <w:tab w:val="num" w:pos="2160"/>
        </w:tabs>
        <w:ind w:left="2160" w:hanging="360"/>
      </w:pPr>
      <w:rPr>
        <w:rFonts w:ascii="Wingdings" w:hAnsi="Wingdings"/>
      </w:rPr>
    </w:lvl>
    <w:lvl w:ilvl="3" w:tplc="3072E124">
      <w:start w:val="1"/>
      <w:numFmt w:val="bullet"/>
      <w:lvlText w:val=""/>
      <w:lvlJc w:val="left"/>
      <w:pPr>
        <w:tabs>
          <w:tab w:val="num" w:pos="2880"/>
        </w:tabs>
        <w:ind w:left="2880" w:hanging="360"/>
      </w:pPr>
      <w:rPr>
        <w:rFonts w:ascii="Symbol" w:hAnsi="Symbol"/>
      </w:rPr>
    </w:lvl>
    <w:lvl w:ilvl="4" w:tplc="AC027850">
      <w:start w:val="1"/>
      <w:numFmt w:val="bullet"/>
      <w:lvlText w:val="o"/>
      <w:lvlJc w:val="left"/>
      <w:pPr>
        <w:tabs>
          <w:tab w:val="num" w:pos="3600"/>
        </w:tabs>
        <w:ind w:left="3600" w:hanging="360"/>
      </w:pPr>
      <w:rPr>
        <w:rFonts w:ascii="Courier New" w:hAnsi="Courier New"/>
      </w:rPr>
    </w:lvl>
    <w:lvl w:ilvl="5" w:tplc="0A781D76">
      <w:start w:val="1"/>
      <w:numFmt w:val="bullet"/>
      <w:lvlText w:val=""/>
      <w:lvlJc w:val="left"/>
      <w:pPr>
        <w:tabs>
          <w:tab w:val="num" w:pos="4320"/>
        </w:tabs>
        <w:ind w:left="4320" w:hanging="360"/>
      </w:pPr>
      <w:rPr>
        <w:rFonts w:ascii="Wingdings" w:hAnsi="Wingdings"/>
      </w:rPr>
    </w:lvl>
    <w:lvl w:ilvl="6" w:tplc="AE488836">
      <w:start w:val="1"/>
      <w:numFmt w:val="bullet"/>
      <w:lvlText w:val=""/>
      <w:lvlJc w:val="left"/>
      <w:pPr>
        <w:tabs>
          <w:tab w:val="num" w:pos="5040"/>
        </w:tabs>
        <w:ind w:left="5040" w:hanging="360"/>
      </w:pPr>
      <w:rPr>
        <w:rFonts w:ascii="Symbol" w:hAnsi="Symbol"/>
      </w:rPr>
    </w:lvl>
    <w:lvl w:ilvl="7" w:tplc="EF505C92">
      <w:start w:val="1"/>
      <w:numFmt w:val="bullet"/>
      <w:lvlText w:val="o"/>
      <w:lvlJc w:val="left"/>
      <w:pPr>
        <w:tabs>
          <w:tab w:val="num" w:pos="5760"/>
        </w:tabs>
        <w:ind w:left="5760" w:hanging="360"/>
      </w:pPr>
      <w:rPr>
        <w:rFonts w:ascii="Courier New" w:hAnsi="Courier New"/>
      </w:rPr>
    </w:lvl>
    <w:lvl w:ilvl="8" w:tplc="BD2E145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BCB0362E">
      <w:start w:val="1"/>
      <w:numFmt w:val="bullet"/>
      <w:lvlText w:val=""/>
      <w:lvlJc w:val="left"/>
      <w:pPr>
        <w:ind w:left="720" w:hanging="360"/>
      </w:pPr>
      <w:rPr>
        <w:rFonts w:ascii="Symbol" w:hAnsi="Symbol"/>
      </w:rPr>
    </w:lvl>
    <w:lvl w:ilvl="1" w:tplc="03FE89A4">
      <w:start w:val="1"/>
      <w:numFmt w:val="bullet"/>
      <w:lvlText w:val="o"/>
      <w:lvlJc w:val="left"/>
      <w:pPr>
        <w:tabs>
          <w:tab w:val="num" w:pos="1440"/>
        </w:tabs>
        <w:ind w:left="1440" w:hanging="360"/>
      </w:pPr>
      <w:rPr>
        <w:rFonts w:ascii="Courier New" w:hAnsi="Courier New"/>
      </w:rPr>
    </w:lvl>
    <w:lvl w:ilvl="2" w:tplc="E424E810">
      <w:start w:val="1"/>
      <w:numFmt w:val="bullet"/>
      <w:lvlText w:val=""/>
      <w:lvlJc w:val="left"/>
      <w:pPr>
        <w:tabs>
          <w:tab w:val="num" w:pos="2160"/>
        </w:tabs>
        <w:ind w:left="2160" w:hanging="360"/>
      </w:pPr>
      <w:rPr>
        <w:rFonts w:ascii="Wingdings" w:hAnsi="Wingdings"/>
      </w:rPr>
    </w:lvl>
    <w:lvl w:ilvl="3" w:tplc="6F94FB94">
      <w:start w:val="1"/>
      <w:numFmt w:val="bullet"/>
      <w:lvlText w:val=""/>
      <w:lvlJc w:val="left"/>
      <w:pPr>
        <w:tabs>
          <w:tab w:val="num" w:pos="2880"/>
        </w:tabs>
        <w:ind w:left="2880" w:hanging="360"/>
      </w:pPr>
      <w:rPr>
        <w:rFonts w:ascii="Symbol" w:hAnsi="Symbol"/>
      </w:rPr>
    </w:lvl>
    <w:lvl w:ilvl="4" w:tplc="15385296">
      <w:start w:val="1"/>
      <w:numFmt w:val="bullet"/>
      <w:lvlText w:val="o"/>
      <w:lvlJc w:val="left"/>
      <w:pPr>
        <w:tabs>
          <w:tab w:val="num" w:pos="3600"/>
        </w:tabs>
        <w:ind w:left="3600" w:hanging="360"/>
      </w:pPr>
      <w:rPr>
        <w:rFonts w:ascii="Courier New" w:hAnsi="Courier New"/>
      </w:rPr>
    </w:lvl>
    <w:lvl w:ilvl="5" w:tplc="D95C4DF4">
      <w:start w:val="1"/>
      <w:numFmt w:val="bullet"/>
      <w:lvlText w:val=""/>
      <w:lvlJc w:val="left"/>
      <w:pPr>
        <w:tabs>
          <w:tab w:val="num" w:pos="4320"/>
        </w:tabs>
        <w:ind w:left="4320" w:hanging="360"/>
      </w:pPr>
      <w:rPr>
        <w:rFonts w:ascii="Wingdings" w:hAnsi="Wingdings"/>
      </w:rPr>
    </w:lvl>
    <w:lvl w:ilvl="6" w:tplc="F422688A">
      <w:start w:val="1"/>
      <w:numFmt w:val="bullet"/>
      <w:lvlText w:val=""/>
      <w:lvlJc w:val="left"/>
      <w:pPr>
        <w:tabs>
          <w:tab w:val="num" w:pos="5040"/>
        </w:tabs>
        <w:ind w:left="5040" w:hanging="360"/>
      </w:pPr>
      <w:rPr>
        <w:rFonts w:ascii="Symbol" w:hAnsi="Symbol"/>
      </w:rPr>
    </w:lvl>
    <w:lvl w:ilvl="7" w:tplc="06E60440">
      <w:start w:val="1"/>
      <w:numFmt w:val="bullet"/>
      <w:lvlText w:val="o"/>
      <w:lvlJc w:val="left"/>
      <w:pPr>
        <w:tabs>
          <w:tab w:val="num" w:pos="5760"/>
        </w:tabs>
        <w:ind w:left="5760" w:hanging="360"/>
      </w:pPr>
      <w:rPr>
        <w:rFonts w:ascii="Courier New" w:hAnsi="Courier New"/>
      </w:rPr>
    </w:lvl>
    <w:lvl w:ilvl="8" w:tplc="43322BD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FFCE2676">
      <w:start w:val="1"/>
      <w:numFmt w:val="bullet"/>
      <w:lvlText w:val=""/>
      <w:lvlJc w:val="left"/>
      <w:pPr>
        <w:ind w:left="-80" w:hanging="360"/>
      </w:pPr>
      <w:rPr>
        <w:rFonts w:ascii="Symbol" w:hAnsi="Symbol"/>
      </w:rPr>
    </w:lvl>
    <w:lvl w:ilvl="1" w:tplc="FC840130">
      <w:start w:val="1"/>
      <w:numFmt w:val="bullet"/>
      <w:lvlText w:val="o"/>
      <w:lvlJc w:val="left"/>
      <w:pPr>
        <w:tabs>
          <w:tab w:val="num" w:pos="640"/>
        </w:tabs>
        <w:ind w:left="640" w:hanging="360"/>
      </w:pPr>
      <w:rPr>
        <w:rFonts w:ascii="Courier New" w:hAnsi="Courier New"/>
      </w:rPr>
    </w:lvl>
    <w:lvl w:ilvl="2" w:tplc="D10AEFC0">
      <w:start w:val="1"/>
      <w:numFmt w:val="bullet"/>
      <w:lvlText w:val=""/>
      <w:lvlJc w:val="left"/>
      <w:pPr>
        <w:tabs>
          <w:tab w:val="num" w:pos="1360"/>
        </w:tabs>
        <w:ind w:left="1360" w:hanging="360"/>
      </w:pPr>
      <w:rPr>
        <w:rFonts w:ascii="Wingdings" w:hAnsi="Wingdings"/>
      </w:rPr>
    </w:lvl>
    <w:lvl w:ilvl="3" w:tplc="58006E34">
      <w:start w:val="1"/>
      <w:numFmt w:val="bullet"/>
      <w:lvlText w:val=""/>
      <w:lvlJc w:val="left"/>
      <w:pPr>
        <w:tabs>
          <w:tab w:val="num" w:pos="2080"/>
        </w:tabs>
        <w:ind w:left="2080" w:hanging="360"/>
      </w:pPr>
      <w:rPr>
        <w:rFonts w:ascii="Symbol" w:hAnsi="Symbol"/>
      </w:rPr>
    </w:lvl>
    <w:lvl w:ilvl="4" w:tplc="19683136">
      <w:start w:val="1"/>
      <w:numFmt w:val="bullet"/>
      <w:lvlText w:val="o"/>
      <w:lvlJc w:val="left"/>
      <w:pPr>
        <w:tabs>
          <w:tab w:val="num" w:pos="2800"/>
        </w:tabs>
        <w:ind w:left="2800" w:hanging="360"/>
      </w:pPr>
      <w:rPr>
        <w:rFonts w:ascii="Courier New" w:hAnsi="Courier New"/>
      </w:rPr>
    </w:lvl>
    <w:lvl w:ilvl="5" w:tplc="3B0CBA78">
      <w:start w:val="1"/>
      <w:numFmt w:val="bullet"/>
      <w:lvlText w:val=""/>
      <w:lvlJc w:val="left"/>
      <w:pPr>
        <w:tabs>
          <w:tab w:val="num" w:pos="3520"/>
        </w:tabs>
        <w:ind w:left="3520" w:hanging="360"/>
      </w:pPr>
      <w:rPr>
        <w:rFonts w:ascii="Wingdings" w:hAnsi="Wingdings"/>
      </w:rPr>
    </w:lvl>
    <w:lvl w:ilvl="6" w:tplc="1DFA6838">
      <w:start w:val="1"/>
      <w:numFmt w:val="bullet"/>
      <w:lvlText w:val=""/>
      <w:lvlJc w:val="left"/>
      <w:pPr>
        <w:tabs>
          <w:tab w:val="num" w:pos="4240"/>
        </w:tabs>
        <w:ind w:left="4240" w:hanging="360"/>
      </w:pPr>
      <w:rPr>
        <w:rFonts w:ascii="Symbol" w:hAnsi="Symbol"/>
      </w:rPr>
    </w:lvl>
    <w:lvl w:ilvl="7" w:tplc="AF80517A">
      <w:start w:val="1"/>
      <w:numFmt w:val="bullet"/>
      <w:lvlText w:val="o"/>
      <w:lvlJc w:val="left"/>
      <w:pPr>
        <w:tabs>
          <w:tab w:val="num" w:pos="4960"/>
        </w:tabs>
        <w:ind w:left="4960" w:hanging="360"/>
      </w:pPr>
      <w:rPr>
        <w:rFonts w:ascii="Courier New" w:hAnsi="Courier New"/>
      </w:rPr>
    </w:lvl>
    <w:lvl w:ilvl="8" w:tplc="3628259A">
      <w:start w:val="1"/>
      <w:numFmt w:val="bullet"/>
      <w:lvlText w:val=""/>
      <w:lvlJc w:val="left"/>
      <w:pPr>
        <w:tabs>
          <w:tab w:val="num" w:pos="5680"/>
        </w:tabs>
        <w:ind w:left="5680" w:hanging="360"/>
      </w:pPr>
      <w:rPr>
        <w:rFonts w:ascii="Wingdings" w:hAnsi="Wingdings"/>
      </w:rPr>
    </w:lvl>
  </w:abstractNum>
  <w:abstractNum w:abstractNumId="9">
    <w:nsid w:val="0000000A"/>
    <w:multiLevelType w:val="hybridMultilevel"/>
    <w:tmpl w:val="0000000A"/>
    <w:lvl w:ilvl="0" w:tplc="97A41A92">
      <w:start w:val="1"/>
      <w:numFmt w:val="bullet"/>
      <w:lvlText w:val=""/>
      <w:lvlJc w:val="left"/>
      <w:pPr>
        <w:ind w:left="720" w:hanging="360"/>
      </w:pPr>
      <w:rPr>
        <w:rFonts w:ascii="Symbol" w:hAnsi="Symbol"/>
      </w:rPr>
    </w:lvl>
    <w:lvl w:ilvl="1" w:tplc="98AEEA52">
      <w:start w:val="1"/>
      <w:numFmt w:val="bullet"/>
      <w:lvlText w:val="o"/>
      <w:lvlJc w:val="left"/>
      <w:pPr>
        <w:tabs>
          <w:tab w:val="num" w:pos="1440"/>
        </w:tabs>
        <w:ind w:left="1440" w:hanging="360"/>
      </w:pPr>
      <w:rPr>
        <w:rFonts w:ascii="Courier New" w:hAnsi="Courier New"/>
      </w:rPr>
    </w:lvl>
    <w:lvl w:ilvl="2" w:tplc="07D4B5D0">
      <w:start w:val="1"/>
      <w:numFmt w:val="bullet"/>
      <w:lvlText w:val=""/>
      <w:lvlJc w:val="left"/>
      <w:pPr>
        <w:tabs>
          <w:tab w:val="num" w:pos="2160"/>
        </w:tabs>
        <w:ind w:left="2160" w:hanging="360"/>
      </w:pPr>
      <w:rPr>
        <w:rFonts w:ascii="Wingdings" w:hAnsi="Wingdings"/>
      </w:rPr>
    </w:lvl>
    <w:lvl w:ilvl="3" w:tplc="886C1042">
      <w:start w:val="1"/>
      <w:numFmt w:val="bullet"/>
      <w:lvlText w:val=""/>
      <w:lvlJc w:val="left"/>
      <w:pPr>
        <w:tabs>
          <w:tab w:val="num" w:pos="2880"/>
        </w:tabs>
        <w:ind w:left="2880" w:hanging="360"/>
      </w:pPr>
      <w:rPr>
        <w:rFonts w:ascii="Symbol" w:hAnsi="Symbol"/>
      </w:rPr>
    </w:lvl>
    <w:lvl w:ilvl="4" w:tplc="08422CE4">
      <w:start w:val="1"/>
      <w:numFmt w:val="bullet"/>
      <w:lvlText w:val="o"/>
      <w:lvlJc w:val="left"/>
      <w:pPr>
        <w:tabs>
          <w:tab w:val="num" w:pos="3600"/>
        </w:tabs>
        <w:ind w:left="3600" w:hanging="360"/>
      </w:pPr>
      <w:rPr>
        <w:rFonts w:ascii="Courier New" w:hAnsi="Courier New"/>
      </w:rPr>
    </w:lvl>
    <w:lvl w:ilvl="5" w:tplc="707A78BC">
      <w:start w:val="1"/>
      <w:numFmt w:val="bullet"/>
      <w:lvlText w:val=""/>
      <w:lvlJc w:val="left"/>
      <w:pPr>
        <w:tabs>
          <w:tab w:val="num" w:pos="4320"/>
        </w:tabs>
        <w:ind w:left="4320" w:hanging="360"/>
      </w:pPr>
      <w:rPr>
        <w:rFonts w:ascii="Wingdings" w:hAnsi="Wingdings"/>
      </w:rPr>
    </w:lvl>
    <w:lvl w:ilvl="6" w:tplc="63F29CD2">
      <w:start w:val="1"/>
      <w:numFmt w:val="bullet"/>
      <w:lvlText w:val=""/>
      <w:lvlJc w:val="left"/>
      <w:pPr>
        <w:tabs>
          <w:tab w:val="num" w:pos="5040"/>
        </w:tabs>
        <w:ind w:left="5040" w:hanging="360"/>
      </w:pPr>
      <w:rPr>
        <w:rFonts w:ascii="Symbol" w:hAnsi="Symbol"/>
      </w:rPr>
    </w:lvl>
    <w:lvl w:ilvl="7" w:tplc="AB60FBE2">
      <w:start w:val="1"/>
      <w:numFmt w:val="bullet"/>
      <w:lvlText w:val="o"/>
      <w:lvlJc w:val="left"/>
      <w:pPr>
        <w:tabs>
          <w:tab w:val="num" w:pos="5760"/>
        </w:tabs>
        <w:ind w:left="5760" w:hanging="360"/>
      </w:pPr>
      <w:rPr>
        <w:rFonts w:ascii="Courier New" w:hAnsi="Courier New"/>
      </w:rPr>
    </w:lvl>
    <w:lvl w:ilvl="8" w:tplc="CCBAB19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11E259A2">
      <w:start w:val="1"/>
      <w:numFmt w:val="bullet"/>
      <w:lvlText w:val=""/>
      <w:lvlJc w:val="left"/>
      <w:pPr>
        <w:ind w:left="720" w:hanging="360"/>
      </w:pPr>
      <w:rPr>
        <w:rFonts w:ascii="Symbol" w:hAnsi="Symbol"/>
      </w:rPr>
    </w:lvl>
    <w:lvl w:ilvl="1" w:tplc="26EE05EE">
      <w:start w:val="1"/>
      <w:numFmt w:val="bullet"/>
      <w:lvlText w:val="o"/>
      <w:lvlJc w:val="left"/>
      <w:pPr>
        <w:tabs>
          <w:tab w:val="num" w:pos="1440"/>
        </w:tabs>
        <w:ind w:left="1440" w:hanging="360"/>
      </w:pPr>
      <w:rPr>
        <w:rFonts w:ascii="Courier New" w:hAnsi="Courier New"/>
      </w:rPr>
    </w:lvl>
    <w:lvl w:ilvl="2" w:tplc="EAD0F4FA">
      <w:start w:val="1"/>
      <w:numFmt w:val="bullet"/>
      <w:lvlText w:val=""/>
      <w:lvlJc w:val="left"/>
      <w:pPr>
        <w:tabs>
          <w:tab w:val="num" w:pos="2160"/>
        </w:tabs>
        <w:ind w:left="2160" w:hanging="360"/>
      </w:pPr>
      <w:rPr>
        <w:rFonts w:ascii="Wingdings" w:hAnsi="Wingdings"/>
      </w:rPr>
    </w:lvl>
    <w:lvl w:ilvl="3" w:tplc="D730E5DC">
      <w:start w:val="1"/>
      <w:numFmt w:val="bullet"/>
      <w:lvlText w:val=""/>
      <w:lvlJc w:val="left"/>
      <w:pPr>
        <w:tabs>
          <w:tab w:val="num" w:pos="2880"/>
        </w:tabs>
        <w:ind w:left="2880" w:hanging="360"/>
      </w:pPr>
      <w:rPr>
        <w:rFonts w:ascii="Symbol" w:hAnsi="Symbol"/>
      </w:rPr>
    </w:lvl>
    <w:lvl w:ilvl="4" w:tplc="B908FEA8">
      <w:start w:val="1"/>
      <w:numFmt w:val="bullet"/>
      <w:lvlText w:val="o"/>
      <w:lvlJc w:val="left"/>
      <w:pPr>
        <w:tabs>
          <w:tab w:val="num" w:pos="3600"/>
        </w:tabs>
        <w:ind w:left="3600" w:hanging="360"/>
      </w:pPr>
      <w:rPr>
        <w:rFonts w:ascii="Courier New" w:hAnsi="Courier New"/>
      </w:rPr>
    </w:lvl>
    <w:lvl w:ilvl="5" w:tplc="F59AD950">
      <w:start w:val="1"/>
      <w:numFmt w:val="bullet"/>
      <w:lvlText w:val=""/>
      <w:lvlJc w:val="left"/>
      <w:pPr>
        <w:tabs>
          <w:tab w:val="num" w:pos="4320"/>
        </w:tabs>
        <w:ind w:left="4320" w:hanging="360"/>
      </w:pPr>
      <w:rPr>
        <w:rFonts w:ascii="Wingdings" w:hAnsi="Wingdings"/>
      </w:rPr>
    </w:lvl>
    <w:lvl w:ilvl="6" w:tplc="67B2A156">
      <w:start w:val="1"/>
      <w:numFmt w:val="bullet"/>
      <w:lvlText w:val=""/>
      <w:lvlJc w:val="left"/>
      <w:pPr>
        <w:tabs>
          <w:tab w:val="num" w:pos="5040"/>
        </w:tabs>
        <w:ind w:left="5040" w:hanging="360"/>
      </w:pPr>
      <w:rPr>
        <w:rFonts w:ascii="Symbol" w:hAnsi="Symbol"/>
      </w:rPr>
    </w:lvl>
    <w:lvl w:ilvl="7" w:tplc="D0D4F0C8">
      <w:start w:val="1"/>
      <w:numFmt w:val="bullet"/>
      <w:lvlText w:val="o"/>
      <w:lvlJc w:val="left"/>
      <w:pPr>
        <w:tabs>
          <w:tab w:val="num" w:pos="5760"/>
        </w:tabs>
        <w:ind w:left="5760" w:hanging="360"/>
      </w:pPr>
      <w:rPr>
        <w:rFonts w:ascii="Courier New" w:hAnsi="Courier New"/>
      </w:rPr>
    </w:lvl>
    <w:lvl w:ilvl="8" w:tplc="B6F8CB04">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4C0E2766">
      <w:start w:val="1"/>
      <w:numFmt w:val="bullet"/>
      <w:lvlText w:val=""/>
      <w:lvlJc w:val="left"/>
      <w:pPr>
        <w:ind w:left="720" w:hanging="360"/>
      </w:pPr>
      <w:rPr>
        <w:rFonts w:ascii="Symbol" w:hAnsi="Symbol"/>
      </w:rPr>
    </w:lvl>
    <w:lvl w:ilvl="1" w:tplc="D120610E">
      <w:start w:val="1"/>
      <w:numFmt w:val="bullet"/>
      <w:lvlText w:val="o"/>
      <w:lvlJc w:val="left"/>
      <w:pPr>
        <w:tabs>
          <w:tab w:val="num" w:pos="1440"/>
        </w:tabs>
        <w:ind w:left="1440" w:hanging="360"/>
      </w:pPr>
      <w:rPr>
        <w:rFonts w:ascii="Courier New" w:hAnsi="Courier New"/>
      </w:rPr>
    </w:lvl>
    <w:lvl w:ilvl="2" w:tplc="AAF891CE">
      <w:start w:val="1"/>
      <w:numFmt w:val="bullet"/>
      <w:lvlText w:val=""/>
      <w:lvlJc w:val="left"/>
      <w:pPr>
        <w:tabs>
          <w:tab w:val="num" w:pos="2160"/>
        </w:tabs>
        <w:ind w:left="2160" w:hanging="360"/>
      </w:pPr>
      <w:rPr>
        <w:rFonts w:ascii="Wingdings" w:hAnsi="Wingdings"/>
      </w:rPr>
    </w:lvl>
    <w:lvl w:ilvl="3" w:tplc="12EA0882">
      <w:start w:val="1"/>
      <w:numFmt w:val="bullet"/>
      <w:lvlText w:val=""/>
      <w:lvlJc w:val="left"/>
      <w:pPr>
        <w:tabs>
          <w:tab w:val="num" w:pos="2880"/>
        </w:tabs>
        <w:ind w:left="2880" w:hanging="360"/>
      </w:pPr>
      <w:rPr>
        <w:rFonts w:ascii="Symbol" w:hAnsi="Symbol"/>
      </w:rPr>
    </w:lvl>
    <w:lvl w:ilvl="4" w:tplc="C388B210">
      <w:start w:val="1"/>
      <w:numFmt w:val="bullet"/>
      <w:lvlText w:val="o"/>
      <w:lvlJc w:val="left"/>
      <w:pPr>
        <w:tabs>
          <w:tab w:val="num" w:pos="3600"/>
        </w:tabs>
        <w:ind w:left="3600" w:hanging="360"/>
      </w:pPr>
      <w:rPr>
        <w:rFonts w:ascii="Courier New" w:hAnsi="Courier New"/>
      </w:rPr>
    </w:lvl>
    <w:lvl w:ilvl="5" w:tplc="9D7AD12E">
      <w:start w:val="1"/>
      <w:numFmt w:val="bullet"/>
      <w:lvlText w:val=""/>
      <w:lvlJc w:val="left"/>
      <w:pPr>
        <w:tabs>
          <w:tab w:val="num" w:pos="4320"/>
        </w:tabs>
        <w:ind w:left="4320" w:hanging="360"/>
      </w:pPr>
      <w:rPr>
        <w:rFonts w:ascii="Wingdings" w:hAnsi="Wingdings"/>
      </w:rPr>
    </w:lvl>
    <w:lvl w:ilvl="6" w:tplc="8452E25E">
      <w:start w:val="1"/>
      <w:numFmt w:val="bullet"/>
      <w:lvlText w:val=""/>
      <w:lvlJc w:val="left"/>
      <w:pPr>
        <w:tabs>
          <w:tab w:val="num" w:pos="5040"/>
        </w:tabs>
        <w:ind w:left="5040" w:hanging="360"/>
      </w:pPr>
      <w:rPr>
        <w:rFonts w:ascii="Symbol" w:hAnsi="Symbol"/>
      </w:rPr>
    </w:lvl>
    <w:lvl w:ilvl="7" w:tplc="CB24D094">
      <w:start w:val="1"/>
      <w:numFmt w:val="bullet"/>
      <w:lvlText w:val="o"/>
      <w:lvlJc w:val="left"/>
      <w:pPr>
        <w:tabs>
          <w:tab w:val="num" w:pos="5760"/>
        </w:tabs>
        <w:ind w:left="5760" w:hanging="360"/>
      </w:pPr>
      <w:rPr>
        <w:rFonts w:ascii="Courier New" w:hAnsi="Courier New"/>
      </w:rPr>
    </w:lvl>
    <w:lvl w:ilvl="8" w:tplc="6C6CC33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20A4AF82">
      <w:start w:val="1"/>
      <w:numFmt w:val="bullet"/>
      <w:lvlText w:val=""/>
      <w:lvlJc w:val="left"/>
      <w:pPr>
        <w:ind w:left="720" w:hanging="360"/>
      </w:pPr>
      <w:rPr>
        <w:rFonts w:ascii="Symbol" w:hAnsi="Symbol"/>
      </w:rPr>
    </w:lvl>
    <w:lvl w:ilvl="1" w:tplc="B05A14D8">
      <w:start w:val="1"/>
      <w:numFmt w:val="bullet"/>
      <w:lvlText w:val="o"/>
      <w:lvlJc w:val="left"/>
      <w:pPr>
        <w:tabs>
          <w:tab w:val="num" w:pos="1440"/>
        </w:tabs>
        <w:ind w:left="1440" w:hanging="360"/>
      </w:pPr>
      <w:rPr>
        <w:rFonts w:ascii="Courier New" w:hAnsi="Courier New"/>
      </w:rPr>
    </w:lvl>
    <w:lvl w:ilvl="2" w:tplc="05749166">
      <w:start w:val="1"/>
      <w:numFmt w:val="bullet"/>
      <w:lvlText w:val=""/>
      <w:lvlJc w:val="left"/>
      <w:pPr>
        <w:tabs>
          <w:tab w:val="num" w:pos="2160"/>
        </w:tabs>
        <w:ind w:left="2160" w:hanging="360"/>
      </w:pPr>
      <w:rPr>
        <w:rFonts w:ascii="Wingdings" w:hAnsi="Wingdings"/>
      </w:rPr>
    </w:lvl>
    <w:lvl w:ilvl="3" w:tplc="9E908A6C">
      <w:start w:val="1"/>
      <w:numFmt w:val="bullet"/>
      <w:lvlText w:val=""/>
      <w:lvlJc w:val="left"/>
      <w:pPr>
        <w:tabs>
          <w:tab w:val="num" w:pos="2880"/>
        </w:tabs>
        <w:ind w:left="2880" w:hanging="360"/>
      </w:pPr>
      <w:rPr>
        <w:rFonts w:ascii="Symbol" w:hAnsi="Symbol"/>
      </w:rPr>
    </w:lvl>
    <w:lvl w:ilvl="4" w:tplc="B3A2FACC">
      <w:start w:val="1"/>
      <w:numFmt w:val="bullet"/>
      <w:lvlText w:val="o"/>
      <w:lvlJc w:val="left"/>
      <w:pPr>
        <w:tabs>
          <w:tab w:val="num" w:pos="3600"/>
        </w:tabs>
        <w:ind w:left="3600" w:hanging="360"/>
      </w:pPr>
      <w:rPr>
        <w:rFonts w:ascii="Courier New" w:hAnsi="Courier New"/>
      </w:rPr>
    </w:lvl>
    <w:lvl w:ilvl="5" w:tplc="23FCDAAA">
      <w:start w:val="1"/>
      <w:numFmt w:val="bullet"/>
      <w:lvlText w:val=""/>
      <w:lvlJc w:val="left"/>
      <w:pPr>
        <w:tabs>
          <w:tab w:val="num" w:pos="4320"/>
        </w:tabs>
        <w:ind w:left="4320" w:hanging="360"/>
      </w:pPr>
      <w:rPr>
        <w:rFonts w:ascii="Wingdings" w:hAnsi="Wingdings"/>
      </w:rPr>
    </w:lvl>
    <w:lvl w:ilvl="6" w:tplc="676286E4">
      <w:start w:val="1"/>
      <w:numFmt w:val="bullet"/>
      <w:lvlText w:val=""/>
      <w:lvlJc w:val="left"/>
      <w:pPr>
        <w:tabs>
          <w:tab w:val="num" w:pos="5040"/>
        </w:tabs>
        <w:ind w:left="5040" w:hanging="360"/>
      </w:pPr>
      <w:rPr>
        <w:rFonts w:ascii="Symbol" w:hAnsi="Symbol"/>
      </w:rPr>
    </w:lvl>
    <w:lvl w:ilvl="7" w:tplc="37DA377E">
      <w:start w:val="1"/>
      <w:numFmt w:val="bullet"/>
      <w:lvlText w:val="o"/>
      <w:lvlJc w:val="left"/>
      <w:pPr>
        <w:tabs>
          <w:tab w:val="num" w:pos="5760"/>
        </w:tabs>
        <w:ind w:left="5760" w:hanging="360"/>
      </w:pPr>
      <w:rPr>
        <w:rFonts w:ascii="Courier New" w:hAnsi="Courier New"/>
      </w:rPr>
    </w:lvl>
    <w:lvl w:ilvl="8" w:tplc="33500DC4">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A8D2146A">
      <w:start w:val="1"/>
      <w:numFmt w:val="bullet"/>
      <w:lvlText w:val=""/>
      <w:lvlJc w:val="left"/>
      <w:pPr>
        <w:ind w:left="720" w:hanging="360"/>
      </w:pPr>
      <w:rPr>
        <w:rFonts w:ascii="Symbol" w:hAnsi="Symbol"/>
      </w:rPr>
    </w:lvl>
    <w:lvl w:ilvl="1" w:tplc="A3D25158">
      <w:start w:val="1"/>
      <w:numFmt w:val="bullet"/>
      <w:lvlText w:val="o"/>
      <w:lvlJc w:val="left"/>
      <w:pPr>
        <w:tabs>
          <w:tab w:val="num" w:pos="1440"/>
        </w:tabs>
        <w:ind w:left="1440" w:hanging="360"/>
      </w:pPr>
      <w:rPr>
        <w:rFonts w:ascii="Courier New" w:hAnsi="Courier New"/>
      </w:rPr>
    </w:lvl>
    <w:lvl w:ilvl="2" w:tplc="28628BA6">
      <w:start w:val="1"/>
      <w:numFmt w:val="bullet"/>
      <w:lvlText w:val=""/>
      <w:lvlJc w:val="left"/>
      <w:pPr>
        <w:tabs>
          <w:tab w:val="num" w:pos="2160"/>
        </w:tabs>
        <w:ind w:left="2160" w:hanging="360"/>
      </w:pPr>
      <w:rPr>
        <w:rFonts w:ascii="Wingdings" w:hAnsi="Wingdings"/>
      </w:rPr>
    </w:lvl>
    <w:lvl w:ilvl="3" w:tplc="F11AF9DC">
      <w:start w:val="1"/>
      <w:numFmt w:val="bullet"/>
      <w:lvlText w:val=""/>
      <w:lvlJc w:val="left"/>
      <w:pPr>
        <w:tabs>
          <w:tab w:val="num" w:pos="2880"/>
        </w:tabs>
        <w:ind w:left="2880" w:hanging="360"/>
      </w:pPr>
      <w:rPr>
        <w:rFonts w:ascii="Symbol" w:hAnsi="Symbol"/>
      </w:rPr>
    </w:lvl>
    <w:lvl w:ilvl="4" w:tplc="21BA40FA">
      <w:start w:val="1"/>
      <w:numFmt w:val="bullet"/>
      <w:lvlText w:val="o"/>
      <w:lvlJc w:val="left"/>
      <w:pPr>
        <w:tabs>
          <w:tab w:val="num" w:pos="3600"/>
        </w:tabs>
        <w:ind w:left="3600" w:hanging="360"/>
      </w:pPr>
      <w:rPr>
        <w:rFonts w:ascii="Courier New" w:hAnsi="Courier New"/>
      </w:rPr>
    </w:lvl>
    <w:lvl w:ilvl="5" w:tplc="3062ABB2">
      <w:start w:val="1"/>
      <w:numFmt w:val="bullet"/>
      <w:lvlText w:val=""/>
      <w:lvlJc w:val="left"/>
      <w:pPr>
        <w:tabs>
          <w:tab w:val="num" w:pos="4320"/>
        </w:tabs>
        <w:ind w:left="4320" w:hanging="360"/>
      </w:pPr>
      <w:rPr>
        <w:rFonts w:ascii="Wingdings" w:hAnsi="Wingdings"/>
      </w:rPr>
    </w:lvl>
    <w:lvl w:ilvl="6" w:tplc="68169928">
      <w:start w:val="1"/>
      <w:numFmt w:val="bullet"/>
      <w:lvlText w:val=""/>
      <w:lvlJc w:val="left"/>
      <w:pPr>
        <w:tabs>
          <w:tab w:val="num" w:pos="5040"/>
        </w:tabs>
        <w:ind w:left="5040" w:hanging="360"/>
      </w:pPr>
      <w:rPr>
        <w:rFonts w:ascii="Symbol" w:hAnsi="Symbol"/>
      </w:rPr>
    </w:lvl>
    <w:lvl w:ilvl="7" w:tplc="0ABC3090">
      <w:start w:val="1"/>
      <w:numFmt w:val="bullet"/>
      <w:lvlText w:val="o"/>
      <w:lvlJc w:val="left"/>
      <w:pPr>
        <w:tabs>
          <w:tab w:val="num" w:pos="5760"/>
        </w:tabs>
        <w:ind w:left="5760" w:hanging="360"/>
      </w:pPr>
      <w:rPr>
        <w:rFonts w:ascii="Courier New" w:hAnsi="Courier New"/>
      </w:rPr>
    </w:lvl>
    <w:lvl w:ilvl="8" w:tplc="8912FD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CC6E1A06">
      <w:start w:val="1"/>
      <w:numFmt w:val="bullet"/>
      <w:lvlText w:val=""/>
      <w:lvlJc w:val="left"/>
      <w:pPr>
        <w:ind w:left="720" w:hanging="360"/>
      </w:pPr>
      <w:rPr>
        <w:rFonts w:ascii="Symbol" w:hAnsi="Symbol"/>
      </w:rPr>
    </w:lvl>
    <w:lvl w:ilvl="1" w:tplc="D4A42804">
      <w:start w:val="1"/>
      <w:numFmt w:val="bullet"/>
      <w:lvlText w:val="o"/>
      <w:lvlJc w:val="left"/>
      <w:pPr>
        <w:tabs>
          <w:tab w:val="num" w:pos="1440"/>
        </w:tabs>
        <w:ind w:left="1440" w:hanging="360"/>
      </w:pPr>
      <w:rPr>
        <w:rFonts w:ascii="Courier New" w:hAnsi="Courier New"/>
      </w:rPr>
    </w:lvl>
    <w:lvl w:ilvl="2" w:tplc="9BF806A6">
      <w:start w:val="1"/>
      <w:numFmt w:val="bullet"/>
      <w:lvlText w:val=""/>
      <w:lvlJc w:val="left"/>
      <w:pPr>
        <w:tabs>
          <w:tab w:val="num" w:pos="2160"/>
        </w:tabs>
        <w:ind w:left="2160" w:hanging="360"/>
      </w:pPr>
      <w:rPr>
        <w:rFonts w:ascii="Wingdings" w:hAnsi="Wingdings"/>
      </w:rPr>
    </w:lvl>
    <w:lvl w:ilvl="3" w:tplc="6932FF22">
      <w:start w:val="1"/>
      <w:numFmt w:val="bullet"/>
      <w:lvlText w:val=""/>
      <w:lvlJc w:val="left"/>
      <w:pPr>
        <w:tabs>
          <w:tab w:val="num" w:pos="2880"/>
        </w:tabs>
        <w:ind w:left="2880" w:hanging="360"/>
      </w:pPr>
      <w:rPr>
        <w:rFonts w:ascii="Symbol" w:hAnsi="Symbol"/>
      </w:rPr>
    </w:lvl>
    <w:lvl w:ilvl="4" w:tplc="4B848BDE">
      <w:start w:val="1"/>
      <w:numFmt w:val="bullet"/>
      <w:lvlText w:val="o"/>
      <w:lvlJc w:val="left"/>
      <w:pPr>
        <w:tabs>
          <w:tab w:val="num" w:pos="3600"/>
        </w:tabs>
        <w:ind w:left="3600" w:hanging="360"/>
      </w:pPr>
      <w:rPr>
        <w:rFonts w:ascii="Courier New" w:hAnsi="Courier New"/>
      </w:rPr>
    </w:lvl>
    <w:lvl w:ilvl="5" w:tplc="4B8A6ABE">
      <w:start w:val="1"/>
      <w:numFmt w:val="bullet"/>
      <w:lvlText w:val=""/>
      <w:lvlJc w:val="left"/>
      <w:pPr>
        <w:tabs>
          <w:tab w:val="num" w:pos="4320"/>
        </w:tabs>
        <w:ind w:left="4320" w:hanging="360"/>
      </w:pPr>
      <w:rPr>
        <w:rFonts w:ascii="Wingdings" w:hAnsi="Wingdings"/>
      </w:rPr>
    </w:lvl>
    <w:lvl w:ilvl="6" w:tplc="8BF841B4">
      <w:start w:val="1"/>
      <w:numFmt w:val="bullet"/>
      <w:lvlText w:val=""/>
      <w:lvlJc w:val="left"/>
      <w:pPr>
        <w:tabs>
          <w:tab w:val="num" w:pos="5040"/>
        </w:tabs>
        <w:ind w:left="5040" w:hanging="360"/>
      </w:pPr>
      <w:rPr>
        <w:rFonts w:ascii="Symbol" w:hAnsi="Symbol"/>
      </w:rPr>
    </w:lvl>
    <w:lvl w:ilvl="7" w:tplc="11681E4A">
      <w:start w:val="1"/>
      <w:numFmt w:val="bullet"/>
      <w:lvlText w:val="o"/>
      <w:lvlJc w:val="left"/>
      <w:pPr>
        <w:tabs>
          <w:tab w:val="num" w:pos="5760"/>
        </w:tabs>
        <w:ind w:left="5760" w:hanging="360"/>
      </w:pPr>
      <w:rPr>
        <w:rFonts w:ascii="Courier New" w:hAnsi="Courier New"/>
      </w:rPr>
    </w:lvl>
    <w:lvl w:ilvl="8" w:tplc="77628140">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A24E1BFC">
      <w:start w:val="1"/>
      <w:numFmt w:val="bullet"/>
      <w:lvlText w:val=""/>
      <w:lvlJc w:val="left"/>
      <w:pPr>
        <w:ind w:left="720" w:hanging="360"/>
      </w:pPr>
      <w:rPr>
        <w:rFonts w:ascii="Symbol" w:hAnsi="Symbol"/>
      </w:rPr>
    </w:lvl>
    <w:lvl w:ilvl="1" w:tplc="F6943DE0">
      <w:start w:val="1"/>
      <w:numFmt w:val="bullet"/>
      <w:lvlText w:val="o"/>
      <w:lvlJc w:val="left"/>
      <w:pPr>
        <w:tabs>
          <w:tab w:val="num" w:pos="1440"/>
        </w:tabs>
        <w:ind w:left="1440" w:hanging="360"/>
      </w:pPr>
      <w:rPr>
        <w:rFonts w:ascii="Courier New" w:hAnsi="Courier New"/>
      </w:rPr>
    </w:lvl>
    <w:lvl w:ilvl="2" w:tplc="1C568A9A">
      <w:start w:val="1"/>
      <w:numFmt w:val="bullet"/>
      <w:lvlText w:val=""/>
      <w:lvlJc w:val="left"/>
      <w:pPr>
        <w:tabs>
          <w:tab w:val="num" w:pos="2160"/>
        </w:tabs>
        <w:ind w:left="2160" w:hanging="360"/>
      </w:pPr>
      <w:rPr>
        <w:rFonts w:ascii="Wingdings" w:hAnsi="Wingdings"/>
      </w:rPr>
    </w:lvl>
    <w:lvl w:ilvl="3" w:tplc="AABA417C">
      <w:start w:val="1"/>
      <w:numFmt w:val="bullet"/>
      <w:lvlText w:val=""/>
      <w:lvlJc w:val="left"/>
      <w:pPr>
        <w:tabs>
          <w:tab w:val="num" w:pos="2880"/>
        </w:tabs>
        <w:ind w:left="2880" w:hanging="360"/>
      </w:pPr>
      <w:rPr>
        <w:rFonts w:ascii="Symbol" w:hAnsi="Symbol"/>
      </w:rPr>
    </w:lvl>
    <w:lvl w:ilvl="4" w:tplc="A73653E6">
      <w:start w:val="1"/>
      <w:numFmt w:val="bullet"/>
      <w:lvlText w:val="o"/>
      <w:lvlJc w:val="left"/>
      <w:pPr>
        <w:tabs>
          <w:tab w:val="num" w:pos="3600"/>
        </w:tabs>
        <w:ind w:left="3600" w:hanging="360"/>
      </w:pPr>
      <w:rPr>
        <w:rFonts w:ascii="Courier New" w:hAnsi="Courier New"/>
      </w:rPr>
    </w:lvl>
    <w:lvl w:ilvl="5" w:tplc="3A7E6B84">
      <w:start w:val="1"/>
      <w:numFmt w:val="bullet"/>
      <w:lvlText w:val=""/>
      <w:lvlJc w:val="left"/>
      <w:pPr>
        <w:tabs>
          <w:tab w:val="num" w:pos="4320"/>
        </w:tabs>
        <w:ind w:left="4320" w:hanging="360"/>
      </w:pPr>
      <w:rPr>
        <w:rFonts w:ascii="Wingdings" w:hAnsi="Wingdings"/>
      </w:rPr>
    </w:lvl>
    <w:lvl w:ilvl="6" w:tplc="0646F48C">
      <w:start w:val="1"/>
      <w:numFmt w:val="bullet"/>
      <w:lvlText w:val=""/>
      <w:lvlJc w:val="left"/>
      <w:pPr>
        <w:tabs>
          <w:tab w:val="num" w:pos="5040"/>
        </w:tabs>
        <w:ind w:left="5040" w:hanging="360"/>
      </w:pPr>
      <w:rPr>
        <w:rFonts w:ascii="Symbol" w:hAnsi="Symbol"/>
      </w:rPr>
    </w:lvl>
    <w:lvl w:ilvl="7" w:tplc="3B488B24">
      <w:start w:val="1"/>
      <w:numFmt w:val="bullet"/>
      <w:lvlText w:val="o"/>
      <w:lvlJc w:val="left"/>
      <w:pPr>
        <w:tabs>
          <w:tab w:val="num" w:pos="5760"/>
        </w:tabs>
        <w:ind w:left="5760" w:hanging="360"/>
      </w:pPr>
      <w:rPr>
        <w:rFonts w:ascii="Courier New" w:hAnsi="Courier New"/>
      </w:rPr>
    </w:lvl>
    <w:lvl w:ilvl="8" w:tplc="643024B0">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79FA0F0E">
      <w:start w:val="1"/>
      <w:numFmt w:val="bullet"/>
      <w:lvlText w:val=""/>
      <w:lvlJc w:val="left"/>
      <w:pPr>
        <w:ind w:left="720" w:hanging="360"/>
      </w:pPr>
      <w:rPr>
        <w:rFonts w:ascii="Symbol" w:hAnsi="Symbol"/>
      </w:rPr>
    </w:lvl>
    <w:lvl w:ilvl="1" w:tplc="EEF240C0">
      <w:start w:val="1"/>
      <w:numFmt w:val="bullet"/>
      <w:lvlText w:val="o"/>
      <w:lvlJc w:val="left"/>
      <w:pPr>
        <w:tabs>
          <w:tab w:val="num" w:pos="1440"/>
        </w:tabs>
        <w:ind w:left="1440" w:hanging="360"/>
      </w:pPr>
      <w:rPr>
        <w:rFonts w:ascii="Courier New" w:hAnsi="Courier New"/>
      </w:rPr>
    </w:lvl>
    <w:lvl w:ilvl="2" w:tplc="678A8E24">
      <w:start w:val="1"/>
      <w:numFmt w:val="bullet"/>
      <w:lvlText w:val=""/>
      <w:lvlJc w:val="left"/>
      <w:pPr>
        <w:tabs>
          <w:tab w:val="num" w:pos="2160"/>
        </w:tabs>
        <w:ind w:left="2160" w:hanging="360"/>
      </w:pPr>
      <w:rPr>
        <w:rFonts w:ascii="Wingdings" w:hAnsi="Wingdings"/>
      </w:rPr>
    </w:lvl>
    <w:lvl w:ilvl="3" w:tplc="78AAB470">
      <w:start w:val="1"/>
      <w:numFmt w:val="bullet"/>
      <w:lvlText w:val=""/>
      <w:lvlJc w:val="left"/>
      <w:pPr>
        <w:tabs>
          <w:tab w:val="num" w:pos="2880"/>
        </w:tabs>
        <w:ind w:left="2880" w:hanging="360"/>
      </w:pPr>
      <w:rPr>
        <w:rFonts w:ascii="Symbol" w:hAnsi="Symbol"/>
      </w:rPr>
    </w:lvl>
    <w:lvl w:ilvl="4" w:tplc="DAB4A71A">
      <w:start w:val="1"/>
      <w:numFmt w:val="bullet"/>
      <w:lvlText w:val="o"/>
      <w:lvlJc w:val="left"/>
      <w:pPr>
        <w:tabs>
          <w:tab w:val="num" w:pos="3600"/>
        </w:tabs>
        <w:ind w:left="3600" w:hanging="360"/>
      </w:pPr>
      <w:rPr>
        <w:rFonts w:ascii="Courier New" w:hAnsi="Courier New"/>
      </w:rPr>
    </w:lvl>
    <w:lvl w:ilvl="5" w:tplc="FFAE52B8">
      <w:start w:val="1"/>
      <w:numFmt w:val="bullet"/>
      <w:lvlText w:val=""/>
      <w:lvlJc w:val="left"/>
      <w:pPr>
        <w:tabs>
          <w:tab w:val="num" w:pos="4320"/>
        </w:tabs>
        <w:ind w:left="4320" w:hanging="360"/>
      </w:pPr>
      <w:rPr>
        <w:rFonts w:ascii="Wingdings" w:hAnsi="Wingdings"/>
      </w:rPr>
    </w:lvl>
    <w:lvl w:ilvl="6" w:tplc="C1626A0C">
      <w:start w:val="1"/>
      <w:numFmt w:val="bullet"/>
      <w:lvlText w:val=""/>
      <w:lvlJc w:val="left"/>
      <w:pPr>
        <w:tabs>
          <w:tab w:val="num" w:pos="5040"/>
        </w:tabs>
        <w:ind w:left="5040" w:hanging="360"/>
      </w:pPr>
      <w:rPr>
        <w:rFonts w:ascii="Symbol" w:hAnsi="Symbol"/>
      </w:rPr>
    </w:lvl>
    <w:lvl w:ilvl="7" w:tplc="CF045686">
      <w:start w:val="1"/>
      <w:numFmt w:val="bullet"/>
      <w:lvlText w:val="o"/>
      <w:lvlJc w:val="left"/>
      <w:pPr>
        <w:tabs>
          <w:tab w:val="num" w:pos="5760"/>
        </w:tabs>
        <w:ind w:left="5760" w:hanging="360"/>
      </w:pPr>
      <w:rPr>
        <w:rFonts w:ascii="Courier New" w:hAnsi="Courier New"/>
      </w:rPr>
    </w:lvl>
    <w:lvl w:ilvl="8" w:tplc="EC8C72E4">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E023D96">
      <w:start w:val="1"/>
      <w:numFmt w:val="bullet"/>
      <w:lvlText w:val=""/>
      <w:lvlJc w:val="left"/>
      <w:pPr>
        <w:ind w:left="720" w:hanging="360"/>
      </w:pPr>
      <w:rPr>
        <w:rFonts w:ascii="Symbol" w:hAnsi="Symbol"/>
      </w:rPr>
    </w:lvl>
    <w:lvl w:ilvl="1" w:tplc="F8441256">
      <w:start w:val="1"/>
      <w:numFmt w:val="bullet"/>
      <w:lvlText w:val="o"/>
      <w:lvlJc w:val="left"/>
      <w:pPr>
        <w:tabs>
          <w:tab w:val="num" w:pos="1440"/>
        </w:tabs>
        <w:ind w:left="1440" w:hanging="360"/>
      </w:pPr>
      <w:rPr>
        <w:rFonts w:ascii="Courier New" w:hAnsi="Courier New"/>
      </w:rPr>
    </w:lvl>
    <w:lvl w:ilvl="2" w:tplc="CC7E8994">
      <w:start w:val="1"/>
      <w:numFmt w:val="bullet"/>
      <w:lvlText w:val=""/>
      <w:lvlJc w:val="left"/>
      <w:pPr>
        <w:tabs>
          <w:tab w:val="num" w:pos="2160"/>
        </w:tabs>
        <w:ind w:left="2160" w:hanging="360"/>
      </w:pPr>
      <w:rPr>
        <w:rFonts w:ascii="Wingdings" w:hAnsi="Wingdings"/>
      </w:rPr>
    </w:lvl>
    <w:lvl w:ilvl="3" w:tplc="6B6C7038">
      <w:start w:val="1"/>
      <w:numFmt w:val="bullet"/>
      <w:lvlText w:val=""/>
      <w:lvlJc w:val="left"/>
      <w:pPr>
        <w:tabs>
          <w:tab w:val="num" w:pos="2880"/>
        </w:tabs>
        <w:ind w:left="2880" w:hanging="360"/>
      </w:pPr>
      <w:rPr>
        <w:rFonts w:ascii="Symbol" w:hAnsi="Symbol"/>
      </w:rPr>
    </w:lvl>
    <w:lvl w:ilvl="4" w:tplc="7A20A068">
      <w:start w:val="1"/>
      <w:numFmt w:val="bullet"/>
      <w:lvlText w:val="o"/>
      <w:lvlJc w:val="left"/>
      <w:pPr>
        <w:tabs>
          <w:tab w:val="num" w:pos="3600"/>
        </w:tabs>
        <w:ind w:left="3600" w:hanging="360"/>
      </w:pPr>
      <w:rPr>
        <w:rFonts w:ascii="Courier New" w:hAnsi="Courier New"/>
      </w:rPr>
    </w:lvl>
    <w:lvl w:ilvl="5" w:tplc="1CDCA620">
      <w:start w:val="1"/>
      <w:numFmt w:val="bullet"/>
      <w:lvlText w:val=""/>
      <w:lvlJc w:val="left"/>
      <w:pPr>
        <w:tabs>
          <w:tab w:val="num" w:pos="4320"/>
        </w:tabs>
        <w:ind w:left="4320" w:hanging="360"/>
      </w:pPr>
      <w:rPr>
        <w:rFonts w:ascii="Wingdings" w:hAnsi="Wingdings"/>
      </w:rPr>
    </w:lvl>
    <w:lvl w:ilvl="6" w:tplc="93B632DC">
      <w:start w:val="1"/>
      <w:numFmt w:val="bullet"/>
      <w:lvlText w:val=""/>
      <w:lvlJc w:val="left"/>
      <w:pPr>
        <w:tabs>
          <w:tab w:val="num" w:pos="5040"/>
        </w:tabs>
        <w:ind w:left="5040" w:hanging="360"/>
      </w:pPr>
      <w:rPr>
        <w:rFonts w:ascii="Symbol" w:hAnsi="Symbol"/>
      </w:rPr>
    </w:lvl>
    <w:lvl w:ilvl="7" w:tplc="6822693E">
      <w:start w:val="1"/>
      <w:numFmt w:val="bullet"/>
      <w:lvlText w:val="o"/>
      <w:lvlJc w:val="left"/>
      <w:pPr>
        <w:tabs>
          <w:tab w:val="num" w:pos="5760"/>
        </w:tabs>
        <w:ind w:left="5760" w:hanging="360"/>
      </w:pPr>
      <w:rPr>
        <w:rFonts w:ascii="Courier New" w:hAnsi="Courier New"/>
      </w:rPr>
    </w:lvl>
    <w:lvl w:ilvl="8" w:tplc="CBD440D4">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1348F39E">
      <w:start w:val="1"/>
      <w:numFmt w:val="bullet"/>
      <w:lvlText w:val=""/>
      <w:lvlJc w:val="left"/>
      <w:pPr>
        <w:ind w:left="720" w:hanging="360"/>
      </w:pPr>
      <w:rPr>
        <w:rFonts w:ascii="Symbol" w:hAnsi="Symbol"/>
      </w:rPr>
    </w:lvl>
    <w:lvl w:ilvl="1" w:tplc="89EE0A8E">
      <w:start w:val="1"/>
      <w:numFmt w:val="bullet"/>
      <w:lvlText w:val="o"/>
      <w:lvlJc w:val="left"/>
      <w:pPr>
        <w:tabs>
          <w:tab w:val="num" w:pos="1440"/>
        </w:tabs>
        <w:ind w:left="1440" w:hanging="360"/>
      </w:pPr>
      <w:rPr>
        <w:rFonts w:ascii="Courier New" w:hAnsi="Courier New"/>
      </w:rPr>
    </w:lvl>
    <w:lvl w:ilvl="2" w:tplc="5DB45A66">
      <w:start w:val="1"/>
      <w:numFmt w:val="bullet"/>
      <w:lvlText w:val=""/>
      <w:lvlJc w:val="left"/>
      <w:pPr>
        <w:tabs>
          <w:tab w:val="num" w:pos="2160"/>
        </w:tabs>
        <w:ind w:left="2160" w:hanging="360"/>
      </w:pPr>
      <w:rPr>
        <w:rFonts w:ascii="Wingdings" w:hAnsi="Wingdings"/>
      </w:rPr>
    </w:lvl>
    <w:lvl w:ilvl="3" w:tplc="845A0BE8">
      <w:start w:val="1"/>
      <w:numFmt w:val="bullet"/>
      <w:lvlText w:val=""/>
      <w:lvlJc w:val="left"/>
      <w:pPr>
        <w:tabs>
          <w:tab w:val="num" w:pos="2880"/>
        </w:tabs>
        <w:ind w:left="2880" w:hanging="360"/>
      </w:pPr>
      <w:rPr>
        <w:rFonts w:ascii="Symbol" w:hAnsi="Symbol"/>
      </w:rPr>
    </w:lvl>
    <w:lvl w:ilvl="4" w:tplc="269692E4">
      <w:start w:val="1"/>
      <w:numFmt w:val="bullet"/>
      <w:lvlText w:val="o"/>
      <w:lvlJc w:val="left"/>
      <w:pPr>
        <w:tabs>
          <w:tab w:val="num" w:pos="3600"/>
        </w:tabs>
        <w:ind w:left="3600" w:hanging="360"/>
      </w:pPr>
      <w:rPr>
        <w:rFonts w:ascii="Courier New" w:hAnsi="Courier New"/>
      </w:rPr>
    </w:lvl>
    <w:lvl w:ilvl="5" w:tplc="9E8042CE">
      <w:start w:val="1"/>
      <w:numFmt w:val="bullet"/>
      <w:lvlText w:val=""/>
      <w:lvlJc w:val="left"/>
      <w:pPr>
        <w:tabs>
          <w:tab w:val="num" w:pos="4320"/>
        </w:tabs>
        <w:ind w:left="4320" w:hanging="360"/>
      </w:pPr>
      <w:rPr>
        <w:rFonts w:ascii="Wingdings" w:hAnsi="Wingdings"/>
      </w:rPr>
    </w:lvl>
    <w:lvl w:ilvl="6" w:tplc="346EC482">
      <w:start w:val="1"/>
      <w:numFmt w:val="bullet"/>
      <w:lvlText w:val=""/>
      <w:lvlJc w:val="left"/>
      <w:pPr>
        <w:tabs>
          <w:tab w:val="num" w:pos="5040"/>
        </w:tabs>
        <w:ind w:left="5040" w:hanging="360"/>
      </w:pPr>
      <w:rPr>
        <w:rFonts w:ascii="Symbol" w:hAnsi="Symbol"/>
      </w:rPr>
    </w:lvl>
    <w:lvl w:ilvl="7" w:tplc="3CE69490">
      <w:start w:val="1"/>
      <w:numFmt w:val="bullet"/>
      <w:lvlText w:val="o"/>
      <w:lvlJc w:val="left"/>
      <w:pPr>
        <w:tabs>
          <w:tab w:val="num" w:pos="5760"/>
        </w:tabs>
        <w:ind w:left="5760" w:hanging="360"/>
      </w:pPr>
      <w:rPr>
        <w:rFonts w:ascii="Courier New" w:hAnsi="Courier New"/>
      </w:rPr>
    </w:lvl>
    <w:lvl w:ilvl="8" w:tplc="C4301462">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05DAD182">
      <w:start w:val="1"/>
      <w:numFmt w:val="bullet"/>
      <w:lvlText w:val=""/>
      <w:lvlJc w:val="left"/>
      <w:pPr>
        <w:ind w:left="720" w:hanging="360"/>
      </w:pPr>
      <w:rPr>
        <w:rFonts w:ascii="Symbol" w:hAnsi="Symbol"/>
      </w:rPr>
    </w:lvl>
    <w:lvl w:ilvl="1" w:tplc="1A2201C6">
      <w:start w:val="1"/>
      <w:numFmt w:val="bullet"/>
      <w:lvlText w:val="o"/>
      <w:lvlJc w:val="left"/>
      <w:pPr>
        <w:tabs>
          <w:tab w:val="num" w:pos="1440"/>
        </w:tabs>
        <w:ind w:left="1440" w:hanging="360"/>
      </w:pPr>
      <w:rPr>
        <w:rFonts w:ascii="Courier New" w:hAnsi="Courier New"/>
      </w:rPr>
    </w:lvl>
    <w:lvl w:ilvl="2" w:tplc="82F689E8">
      <w:start w:val="1"/>
      <w:numFmt w:val="bullet"/>
      <w:lvlText w:val=""/>
      <w:lvlJc w:val="left"/>
      <w:pPr>
        <w:tabs>
          <w:tab w:val="num" w:pos="2160"/>
        </w:tabs>
        <w:ind w:left="2160" w:hanging="360"/>
      </w:pPr>
      <w:rPr>
        <w:rFonts w:ascii="Wingdings" w:hAnsi="Wingdings"/>
      </w:rPr>
    </w:lvl>
    <w:lvl w:ilvl="3" w:tplc="13B0C6C8">
      <w:start w:val="1"/>
      <w:numFmt w:val="bullet"/>
      <w:lvlText w:val=""/>
      <w:lvlJc w:val="left"/>
      <w:pPr>
        <w:tabs>
          <w:tab w:val="num" w:pos="2880"/>
        </w:tabs>
        <w:ind w:left="2880" w:hanging="360"/>
      </w:pPr>
      <w:rPr>
        <w:rFonts w:ascii="Symbol" w:hAnsi="Symbol"/>
      </w:rPr>
    </w:lvl>
    <w:lvl w:ilvl="4" w:tplc="A21E074A">
      <w:start w:val="1"/>
      <w:numFmt w:val="bullet"/>
      <w:lvlText w:val="o"/>
      <w:lvlJc w:val="left"/>
      <w:pPr>
        <w:tabs>
          <w:tab w:val="num" w:pos="3600"/>
        </w:tabs>
        <w:ind w:left="3600" w:hanging="360"/>
      </w:pPr>
      <w:rPr>
        <w:rFonts w:ascii="Courier New" w:hAnsi="Courier New"/>
      </w:rPr>
    </w:lvl>
    <w:lvl w:ilvl="5" w:tplc="1E527982">
      <w:start w:val="1"/>
      <w:numFmt w:val="bullet"/>
      <w:lvlText w:val=""/>
      <w:lvlJc w:val="left"/>
      <w:pPr>
        <w:tabs>
          <w:tab w:val="num" w:pos="4320"/>
        </w:tabs>
        <w:ind w:left="4320" w:hanging="360"/>
      </w:pPr>
      <w:rPr>
        <w:rFonts w:ascii="Wingdings" w:hAnsi="Wingdings"/>
      </w:rPr>
    </w:lvl>
    <w:lvl w:ilvl="6" w:tplc="CF6CD8B4">
      <w:start w:val="1"/>
      <w:numFmt w:val="bullet"/>
      <w:lvlText w:val=""/>
      <w:lvlJc w:val="left"/>
      <w:pPr>
        <w:tabs>
          <w:tab w:val="num" w:pos="5040"/>
        </w:tabs>
        <w:ind w:left="5040" w:hanging="360"/>
      </w:pPr>
      <w:rPr>
        <w:rFonts w:ascii="Symbol" w:hAnsi="Symbol"/>
      </w:rPr>
    </w:lvl>
    <w:lvl w:ilvl="7" w:tplc="2854AA16">
      <w:start w:val="1"/>
      <w:numFmt w:val="bullet"/>
      <w:lvlText w:val="o"/>
      <w:lvlJc w:val="left"/>
      <w:pPr>
        <w:tabs>
          <w:tab w:val="num" w:pos="5760"/>
        </w:tabs>
        <w:ind w:left="5760" w:hanging="360"/>
      </w:pPr>
      <w:rPr>
        <w:rFonts w:ascii="Courier New" w:hAnsi="Courier New"/>
      </w:rPr>
    </w:lvl>
    <w:lvl w:ilvl="8" w:tplc="A7F29662">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18922284">
      <w:start w:val="1"/>
      <w:numFmt w:val="bullet"/>
      <w:lvlText w:val=""/>
      <w:lvlJc w:val="left"/>
      <w:pPr>
        <w:ind w:left="720" w:hanging="360"/>
      </w:pPr>
      <w:rPr>
        <w:rFonts w:ascii="Symbol" w:hAnsi="Symbol"/>
      </w:rPr>
    </w:lvl>
    <w:lvl w:ilvl="1" w:tplc="6368FF22">
      <w:start w:val="1"/>
      <w:numFmt w:val="bullet"/>
      <w:lvlText w:val="o"/>
      <w:lvlJc w:val="left"/>
      <w:pPr>
        <w:tabs>
          <w:tab w:val="num" w:pos="1440"/>
        </w:tabs>
        <w:ind w:left="1440" w:hanging="360"/>
      </w:pPr>
      <w:rPr>
        <w:rFonts w:ascii="Courier New" w:hAnsi="Courier New"/>
      </w:rPr>
    </w:lvl>
    <w:lvl w:ilvl="2" w:tplc="523642B4">
      <w:start w:val="1"/>
      <w:numFmt w:val="bullet"/>
      <w:lvlText w:val=""/>
      <w:lvlJc w:val="left"/>
      <w:pPr>
        <w:tabs>
          <w:tab w:val="num" w:pos="2160"/>
        </w:tabs>
        <w:ind w:left="2160" w:hanging="360"/>
      </w:pPr>
      <w:rPr>
        <w:rFonts w:ascii="Wingdings" w:hAnsi="Wingdings"/>
      </w:rPr>
    </w:lvl>
    <w:lvl w:ilvl="3" w:tplc="685ADC6A">
      <w:start w:val="1"/>
      <w:numFmt w:val="bullet"/>
      <w:lvlText w:val=""/>
      <w:lvlJc w:val="left"/>
      <w:pPr>
        <w:tabs>
          <w:tab w:val="num" w:pos="2880"/>
        </w:tabs>
        <w:ind w:left="2880" w:hanging="360"/>
      </w:pPr>
      <w:rPr>
        <w:rFonts w:ascii="Symbol" w:hAnsi="Symbol"/>
      </w:rPr>
    </w:lvl>
    <w:lvl w:ilvl="4" w:tplc="5F6875EA">
      <w:start w:val="1"/>
      <w:numFmt w:val="bullet"/>
      <w:lvlText w:val="o"/>
      <w:lvlJc w:val="left"/>
      <w:pPr>
        <w:tabs>
          <w:tab w:val="num" w:pos="3600"/>
        </w:tabs>
        <w:ind w:left="3600" w:hanging="360"/>
      </w:pPr>
      <w:rPr>
        <w:rFonts w:ascii="Courier New" w:hAnsi="Courier New"/>
      </w:rPr>
    </w:lvl>
    <w:lvl w:ilvl="5" w:tplc="1BE6AEEE">
      <w:start w:val="1"/>
      <w:numFmt w:val="bullet"/>
      <w:lvlText w:val=""/>
      <w:lvlJc w:val="left"/>
      <w:pPr>
        <w:tabs>
          <w:tab w:val="num" w:pos="4320"/>
        </w:tabs>
        <w:ind w:left="4320" w:hanging="360"/>
      </w:pPr>
      <w:rPr>
        <w:rFonts w:ascii="Wingdings" w:hAnsi="Wingdings"/>
      </w:rPr>
    </w:lvl>
    <w:lvl w:ilvl="6" w:tplc="547A5DBA">
      <w:start w:val="1"/>
      <w:numFmt w:val="bullet"/>
      <w:lvlText w:val=""/>
      <w:lvlJc w:val="left"/>
      <w:pPr>
        <w:tabs>
          <w:tab w:val="num" w:pos="5040"/>
        </w:tabs>
        <w:ind w:left="5040" w:hanging="360"/>
      </w:pPr>
      <w:rPr>
        <w:rFonts w:ascii="Symbol" w:hAnsi="Symbol"/>
      </w:rPr>
    </w:lvl>
    <w:lvl w:ilvl="7" w:tplc="FEF6DA48">
      <w:start w:val="1"/>
      <w:numFmt w:val="bullet"/>
      <w:lvlText w:val="o"/>
      <w:lvlJc w:val="left"/>
      <w:pPr>
        <w:tabs>
          <w:tab w:val="num" w:pos="5760"/>
        </w:tabs>
        <w:ind w:left="5760" w:hanging="360"/>
      </w:pPr>
      <w:rPr>
        <w:rFonts w:ascii="Courier New" w:hAnsi="Courier New"/>
      </w:rPr>
    </w:lvl>
    <w:lvl w:ilvl="8" w:tplc="9618B8B6">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0232876E">
      <w:start w:val="1"/>
      <w:numFmt w:val="bullet"/>
      <w:lvlText w:val=""/>
      <w:lvlJc w:val="left"/>
      <w:pPr>
        <w:ind w:left="720" w:hanging="360"/>
      </w:pPr>
      <w:rPr>
        <w:rFonts w:ascii="Symbol" w:hAnsi="Symbol"/>
      </w:rPr>
    </w:lvl>
    <w:lvl w:ilvl="1" w:tplc="31B8D3E6">
      <w:start w:val="1"/>
      <w:numFmt w:val="bullet"/>
      <w:lvlText w:val="o"/>
      <w:lvlJc w:val="left"/>
      <w:pPr>
        <w:tabs>
          <w:tab w:val="num" w:pos="1440"/>
        </w:tabs>
        <w:ind w:left="1440" w:hanging="360"/>
      </w:pPr>
      <w:rPr>
        <w:rFonts w:ascii="Courier New" w:hAnsi="Courier New"/>
      </w:rPr>
    </w:lvl>
    <w:lvl w:ilvl="2" w:tplc="CD9ED912">
      <w:start w:val="1"/>
      <w:numFmt w:val="bullet"/>
      <w:lvlText w:val=""/>
      <w:lvlJc w:val="left"/>
      <w:pPr>
        <w:tabs>
          <w:tab w:val="num" w:pos="2160"/>
        </w:tabs>
        <w:ind w:left="2160" w:hanging="360"/>
      </w:pPr>
      <w:rPr>
        <w:rFonts w:ascii="Wingdings" w:hAnsi="Wingdings"/>
      </w:rPr>
    </w:lvl>
    <w:lvl w:ilvl="3" w:tplc="1BA00912">
      <w:start w:val="1"/>
      <w:numFmt w:val="bullet"/>
      <w:lvlText w:val=""/>
      <w:lvlJc w:val="left"/>
      <w:pPr>
        <w:tabs>
          <w:tab w:val="num" w:pos="2880"/>
        </w:tabs>
        <w:ind w:left="2880" w:hanging="360"/>
      </w:pPr>
      <w:rPr>
        <w:rFonts w:ascii="Symbol" w:hAnsi="Symbol"/>
      </w:rPr>
    </w:lvl>
    <w:lvl w:ilvl="4" w:tplc="4DB692EE">
      <w:start w:val="1"/>
      <w:numFmt w:val="bullet"/>
      <w:lvlText w:val="o"/>
      <w:lvlJc w:val="left"/>
      <w:pPr>
        <w:tabs>
          <w:tab w:val="num" w:pos="3600"/>
        </w:tabs>
        <w:ind w:left="3600" w:hanging="360"/>
      </w:pPr>
      <w:rPr>
        <w:rFonts w:ascii="Courier New" w:hAnsi="Courier New"/>
      </w:rPr>
    </w:lvl>
    <w:lvl w:ilvl="5" w:tplc="19425D46">
      <w:start w:val="1"/>
      <w:numFmt w:val="bullet"/>
      <w:lvlText w:val=""/>
      <w:lvlJc w:val="left"/>
      <w:pPr>
        <w:tabs>
          <w:tab w:val="num" w:pos="4320"/>
        </w:tabs>
        <w:ind w:left="4320" w:hanging="360"/>
      </w:pPr>
      <w:rPr>
        <w:rFonts w:ascii="Wingdings" w:hAnsi="Wingdings"/>
      </w:rPr>
    </w:lvl>
    <w:lvl w:ilvl="6" w:tplc="C3760562">
      <w:start w:val="1"/>
      <w:numFmt w:val="bullet"/>
      <w:lvlText w:val=""/>
      <w:lvlJc w:val="left"/>
      <w:pPr>
        <w:tabs>
          <w:tab w:val="num" w:pos="5040"/>
        </w:tabs>
        <w:ind w:left="5040" w:hanging="360"/>
      </w:pPr>
      <w:rPr>
        <w:rFonts w:ascii="Symbol" w:hAnsi="Symbol"/>
      </w:rPr>
    </w:lvl>
    <w:lvl w:ilvl="7" w:tplc="B89CB332">
      <w:start w:val="1"/>
      <w:numFmt w:val="bullet"/>
      <w:lvlText w:val="o"/>
      <w:lvlJc w:val="left"/>
      <w:pPr>
        <w:tabs>
          <w:tab w:val="num" w:pos="5760"/>
        </w:tabs>
        <w:ind w:left="5760" w:hanging="360"/>
      </w:pPr>
      <w:rPr>
        <w:rFonts w:ascii="Courier New" w:hAnsi="Courier New"/>
      </w:rPr>
    </w:lvl>
    <w:lvl w:ilvl="8" w:tplc="0C42B856">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tplc="EDB61062">
      <w:start w:val="1"/>
      <w:numFmt w:val="bullet"/>
      <w:lvlText w:val=""/>
      <w:lvlJc w:val="left"/>
      <w:pPr>
        <w:ind w:left="720" w:hanging="360"/>
      </w:pPr>
      <w:rPr>
        <w:rFonts w:ascii="Symbol" w:hAnsi="Symbol"/>
      </w:rPr>
    </w:lvl>
    <w:lvl w:ilvl="1" w:tplc="E0802AF4">
      <w:start w:val="1"/>
      <w:numFmt w:val="bullet"/>
      <w:lvlText w:val="o"/>
      <w:lvlJc w:val="left"/>
      <w:pPr>
        <w:tabs>
          <w:tab w:val="num" w:pos="1440"/>
        </w:tabs>
        <w:ind w:left="1440" w:hanging="360"/>
      </w:pPr>
      <w:rPr>
        <w:rFonts w:ascii="Courier New" w:hAnsi="Courier New"/>
      </w:rPr>
    </w:lvl>
    <w:lvl w:ilvl="2" w:tplc="46BAD678">
      <w:start w:val="1"/>
      <w:numFmt w:val="bullet"/>
      <w:lvlText w:val=""/>
      <w:lvlJc w:val="left"/>
      <w:pPr>
        <w:tabs>
          <w:tab w:val="num" w:pos="2160"/>
        </w:tabs>
        <w:ind w:left="2160" w:hanging="360"/>
      </w:pPr>
      <w:rPr>
        <w:rFonts w:ascii="Wingdings" w:hAnsi="Wingdings"/>
      </w:rPr>
    </w:lvl>
    <w:lvl w:ilvl="3" w:tplc="725E124E">
      <w:start w:val="1"/>
      <w:numFmt w:val="bullet"/>
      <w:lvlText w:val=""/>
      <w:lvlJc w:val="left"/>
      <w:pPr>
        <w:tabs>
          <w:tab w:val="num" w:pos="2880"/>
        </w:tabs>
        <w:ind w:left="2880" w:hanging="360"/>
      </w:pPr>
      <w:rPr>
        <w:rFonts w:ascii="Symbol" w:hAnsi="Symbol"/>
      </w:rPr>
    </w:lvl>
    <w:lvl w:ilvl="4" w:tplc="870A09BC">
      <w:start w:val="1"/>
      <w:numFmt w:val="bullet"/>
      <w:lvlText w:val="o"/>
      <w:lvlJc w:val="left"/>
      <w:pPr>
        <w:tabs>
          <w:tab w:val="num" w:pos="3600"/>
        </w:tabs>
        <w:ind w:left="3600" w:hanging="360"/>
      </w:pPr>
      <w:rPr>
        <w:rFonts w:ascii="Courier New" w:hAnsi="Courier New"/>
      </w:rPr>
    </w:lvl>
    <w:lvl w:ilvl="5" w:tplc="D0EA2230">
      <w:start w:val="1"/>
      <w:numFmt w:val="bullet"/>
      <w:lvlText w:val=""/>
      <w:lvlJc w:val="left"/>
      <w:pPr>
        <w:tabs>
          <w:tab w:val="num" w:pos="4320"/>
        </w:tabs>
        <w:ind w:left="4320" w:hanging="360"/>
      </w:pPr>
      <w:rPr>
        <w:rFonts w:ascii="Wingdings" w:hAnsi="Wingdings"/>
      </w:rPr>
    </w:lvl>
    <w:lvl w:ilvl="6" w:tplc="F050D5E6">
      <w:start w:val="1"/>
      <w:numFmt w:val="bullet"/>
      <w:lvlText w:val=""/>
      <w:lvlJc w:val="left"/>
      <w:pPr>
        <w:tabs>
          <w:tab w:val="num" w:pos="5040"/>
        </w:tabs>
        <w:ind w:left="5040" w:hanging="360"/>
      </w:pPr>
      <w:rPr>
        <w:rFonts w:ascii="Symbol" w:hAnsi="Symbol"/>
      </w:rPr>
    </w:lvl>
    <w:lvl w:ilvl="7" w:tplc="519E8190">
      <w:start w:val="1"/>
      <w:numFmt w:val="bullet"/>
      <w:lvlText w:val="o"/>
      <w:lvlJc w:val="left"/>
      <w:pPr>
        <w:tabs>
          <w:tab w:val="num" w:pos="5760"/>
        </w:tabs>
        <w:ind w:left="5760" w:hanging="360"/>
      </w:pPr>
      <w:rPr>
        <w:rFonts w:ascii="Courier New" w:hAnsi="Courier New"/>
      </w:rPr>
    </w:lvl>
    <w:lvl w:ilvl="8" w:tplc="F46679E0">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tplc="746A75FC">
      <w:start w:val="1"/>
      <w:numFmt w:val="bullet"/>
      <w:lvlText w:val=""/>
      <w:lvlJc w:val="left"/>
      <w:pPr>
        <w:ind w:left="720" w:hanging="360"/>
      </w:pPr>
      <w:rPr>
        <w:rFonts w:ascii="Symbol" w:hAnsi="Symbol"/>
      </w:rPr>
    </w:lvl>
    <w:lvl w:ilvl="1" w:tplc="DE68E790">
      <w:start w:val="1"/>
      <w:numFmt w:val="bullet"/>
      <w:lvlText w:val="o"/>
      <w:lvlJc w:val="left"/>
      <w:pPr>
        <w:tabs>
          <w:tab w:val="num" w:pos="1440"/>
        </w:tabs>
        <w:ind w:left="1440" w:hanging="360"/>
      </w:pPr>
      <w:rPr>
        <w:rFonts w:ascii="Courier New" w:hAnsi="Courier New"/>
      </w:rPr>
    </w:lvl>
    <w:lvl w:ilvl="2" w:tplc="3A3C72A2">
      <w:start w:val="1"/>
      <w:numFmt w:val="bullet"/>
      <w:lvlText w:val=""/>
      <w:lvlJc w:val="left"/>
      <w:pPr>
        <w:tabs>
          <w:tab w:val="num" w:pos="2160"/>
        </w:tabs>
        <w:ind w:left="2160" w:hanging="360"/>
      </w:pPr>
      <w:rPr>
        <w:rFonts w:ascii="Wingdings" w:hAnsi="Wingdings"/>
      </w:rPr>
    </w:lvl>
    <w:lvl w:ilvl="3" w:tplc="0A469088">
      <w:start w:val="1"/>
      <w:numFmt w:val="bullet"/>
      <w:lvlText w:val=""/>
      <w:lvlJc w:val="left"/>
      <w:pPr>
        <w:tabs>
          <w:tab w:val="num" w:pos="2880"/>
        </w:tabs>
        <w:ind w:left="2880" w:hanging="360"/>
      </w:pPr>
      <w:rPr>
        <w:rFonts w:ascii="Symbol" w:hAnsi="Symbol"/>
      </w:rPr>
    </w:lvl>
    <w:lvl w:ilvl="4" w:tplc="1C1E0480">
      <w:start w:val="1"/>
      <w:numFmt w:val="bullet"/>
      <w:lvlText w:val="o"/>
      <w:lvlJc w:val="left"/>
      <w:pPr>
        <w:tabs>
          <w:tab w:val="num" w:pos="3600"/>
        </w:tabs>
        <w:ind w:left="3600" w:hanging="360"/>
      </w:pPr>
      <w:rPr>
        <w:rFonts w:ascii="Courier New" w:hAnsi="Courier New"/>
      </w:rPr>
    </w:lvl>
    <w:lvl w:ilvl="5" w:tplc="F26E1780">
      <w:start w:val="1"/>
      <w:numFmt w:val="bullet"/>
      <w:lvlText w:val=""/>
      <w:lvlJc w:val="left"/>
      <w:pPr>
        <w:tabs>
          <w:tab w:val="num" w:pos="4320"/>
        </w:tabs>
        <w:ind w:left="4320" w:hanging="360"/>
      </w:pPr>
      <w:rPr>
        <w:rFonts w:ascii="Wingdings" w:hAnsi="Wingdings"/>
      </w:rPr>
    </w:lvl>
    <w:lvl w:ilvl="6" w:tplc="FE8AB526">
      <w:start w:val="1"/>
      <w:numFmt w:val="bullet"/>
      <w:lvlText w:val=""/>
      <w:lvlJc w:val="left"/>
      <w:pPr>
        <w:tabs>
          <w:tab w:val="num" w:pos="5040"/>
        </w:tabs>
        <w:ind w:left="5040" w:hanging="360"/>
      </w:pPr>
      <w:rPr>
        <w:rFonts w:ascii="Symbol" w:hAnsi="Symbol"/>
      </w:rPr>
    </w:lvl>
    <w:lvl w:ilvl="7" w:tplc="11FAFC98">
      <w:start w:val="1"/>
      <w:numFmt w:val="bullet"/>
      <w:lvlText w:val="o"/>
      <w:lvlJc w:val="left"/>
      <w:pPr>
        <w:tabs>
          <w:tab w:val="num" w:pos="5760"/>
        </w:tabs>
        <w:ind w:left="5760" w:hanging="360"/>
      </w:pPr>
      <w:rPr>
        <w:rFonts w:ascii="Courier New" w:hAnsi="Courier New"/>
      </w:rPr>
    </w:lvl>
    <w:lvl w:ilvl="8" w:tplc="1CC0710C">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tplc="5F6050EA">
      <w:start w:val="1"/>
      <w:numFmt w:val="bullet"/>
      <w:lvlText w:val=""/>
      <w:lvlJc w:val="left"/>
      <w:pPr>
        <w:ind w:left="720" w:hanging="360"/>
      </w:pPr>
      <w:rPr>
        <w:rFonts w:ascii="Symbol" w:hAnsi="Symbol"/>
      </w:rPr>
    </w:lvl>
    <w:lvl w:ilvl="1" w:tplc="99C0C24A">
      <w:start w:val="1"/>
      <w:numFmt w:val="bullet"/>
      <w:lvlText w:val="o"/>
      <w:lvlJc w:val="left"/>
      <w:pPr>
        <w:tabs>
          <w:tab w:val="num" w:pos="1440"/>
        </w:tabs>
        <w:ind w:left="1440" w:hanging="360"/>
      </w:pPr>
      <w:rPr>
        <w:rFonts w:ascii="Courier New" w:hAnsi="Courier New"/>
      </w:rPr>
    </w:lvl>
    <w:lvl w:ilvl="2" w:tplc="0156B5C4">
      <w:start w:val="1"/>
      <w:numFmt w:val="bullet"/>
      <w:lvlText w:val=""/>
      <w:lvlJc w:val="left"/>
      <w:pPr>
        <w:tabs>
          <w:tab w:val="num" w:pos="2160"/>
        </w:tabs>
        <w:ind w:left="2160" w:hanging="360"/>
      </w:pPr>
      <w:rPr>
        <w:rFonts w:ascii="Wingdings" w:hAnsi="Wingdings"/>
      </w:rPr>
    </w:lvl>
    <w:lvl w:ilvl="3" w:tplc="C79E6C8C">
      <w:start w:val="1"/>
      <w:numFmt w:val="bullet"/>
      <w:lvlText w:val=""/>
      <w:lvlJc w:val="left"/>
      <w:pPr>
        <w:tabs>
          <w:tab w:val="num" w:pos="2880"/>
        </w:tabs>
        <w:ind w:left="2880" w:hanging="360"/>
      </w:pPr>
      <w:rPr>
        <w:rFonts w:ascii="Symbol" w:hAnsi="Symbol"/>
      </w:rPr>
    </w:lvl>
    <w:lvl w:ilvl="4" w:tplc="B3FA0CF2">
      <w:start w:val="1"/>
      <w:numFmt w:val="bullet"/>
      <w:lvlText w:val="o"/>
      <w:lvlJc w:val="left"/>
      <w:pPr>
        <w:tabs>
          <w:tab w:val="num" w:pos="3600"/>
        </w:tabs>
        <w:ind w:left="3600" w:hanging="360"/>
      </w:pPr>
      <w:rPr>
        <w:rFonts w:ascii="Courier New" w:hAnsi="Courier New"/>
      </w:rPr>
    </w:lvl>
    <w:lvl w:ilvl="5" w:tplc="1DF49E98">
      <w:start w:val="1"/>
      <w:numFmt w:val="bullet"/>
      <w:lvlText w:val=""/>
      <w:lvlJc w:val="left"/>
      <w:pPr>
        <w:tabs>
          <w:tab w:val="num" w:pos="4320"/>
        </w:tabs>
        <w:ind w:left="4320" w:hanging="360"/>
      </w:pPr>
      <w:rPr>
        <w:rFonts w:ascii="Wingdings" w:hAnsi="Wingdings"/>
      </w:rPr>
    </w:lvl>
    <w:lvl w:ilvl="6" w:tplc="C324E436">
      <w:start w:val="1"/>
      <w:numFmt w:val="bullet"/>
      <w:lvlText w:val=""/>
      <w:lvlJc w:val="left"/>
      <w:pPr>
        <w:tabs>
          <w:tab w:val="num" w:pos="5040"/>
        </w:tabs>
        <w:ind w:left="5040" w:hanging="360"/>
      </w:pPr>
      <w:rPr>
        <w:rFonts w:ascii="Symbol" w:hAnsi="Symbol"/>
      </w:rPr>
    </w:lvl>
    <w:lvl w:ilvl="7" w:tplc="AEE04EC8">
      <w:start w:val="1"/>
      <w:numFmt w:val="bullet"/>
      <w:lvlText w:val="o"/>
      <w:lvlJc w:val="left"/>
      <w:pPr>
        <w:tabs>
          <w:tab w:val="num" w:pos="5760"/>
        </w:tabs>
        <w:ind w:left="5760" w:hanging="360"/>
      </w:pPr>
      <w:rPr>
        <w:rFonts w:ascii="Courier New" w:hAnsi="Courier New"/>
      </w:rPr>
    </w:lvl>
    <w:lvl w:ilvl="8" w:tplc="A18E7032">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tplc="F502D26C">
      <w:start w:val="1"/>
      <w:numFmt w:val="bullet"/>
      <w:lvlText w:val=""/>
      <w:lvlJc w:val="left"/>
      <w:pPr>
        <w:ind w:left="720" w:hanging="360"/>
      </w:pPr>
      <w:rPr>
        <w:rFonts w:ascii="Symbol" w:hAnsi="Symbol"/>
      </w:rPr>
    </w:lvl>
    <w:lvl w:ilvl="1" w:tplc="21AAD564">
      <w:start w:val="1"/>
      <w:numFmt w:val="bullet"/>
      <w:lvlText w:val="o"/>
      <w:lvlJc w:val="left"/>
      <w:pPr>
        <w:tabs>
          <w:tab w:val="num" w:pos="1440"/>
        </w:tabs>
        <w:ind w:left="1440" w:hanging="360"/>
      </w:pPr>
      <w:rPr>
        <w:rFonts w:ascii="Courier New" w:hAnsi="Courier New"/>
      </w:rPr>
    </w:lvl>
    <w:lvl w:ilvl="2" w:tplc="DF08E4B4">
      <w:start w:val="1"/>
      <w:numFmt w:val="bullet"/>
      <w:lvlText w:val=""/>
      <w:lvlJc w:val="left"/>
      <w:pPr>
        <w:tabs>
          <w:tab w:val="num" w:pos="2160"/>
        </w:tabs>
        <w:ind w:left="2160" w:hanging="360"/>
      </w:pPr>
      <w:rPr>
        <w:rFonts w:ascii="Wingdings" w:hAnsi="Wingdings"/>
      </w:rPr>
    </w:lvl>
    <w:lvl w:ilvl="3" w:tplc="85381EB0">
      <w:start w:val="1"/>
      <w:numFmt w:val="bullet"/>
      <w:lvlText w:val=""/>
      <w:lvlJc w:val="left"/>
      <w:pPr>
        <w:tabs>
          <w:tab w:val="num" w:pos="2880"/>
        </w:tabs>
        <w:ind w:left="2880" w:hanging="360"/>
      </w:pPr>
      <w:rPr>
        <w:rFonts w:ascii="Symbol" w:hAnsi="Symbol"/>
      </w:rPr>
    </w:lvl>
    <w:lvl w:ilvl="4" w:tplc="93AEEBF8">
      <w:start w:val="1"/>
      <w:numFmt w:val="bullet"/>
      <w:lvlText w:val="o"/>
      <w:lvlJc w:val="left"/>
      <w:pPr>
        <w:tabs>
          <w:tab w:val="num" w:pos="3600"/>
        </w:tabs>
        <w:ind w:left="3600" w:hanging="360"/>
      </w:pPr>
      <w:rPr>
        <w:rFonts w:ascii="Courier New" w:hAnsi="Courier New"/>
      </w:rPr>
    </w:lvl>
    <w:lvl w:ilvl="5" w:tplc="34E0D302">
      <w:start w:val="1"/>
      <w:numFmt w:val="bullet"/>
      <w:lvlText w:val=""/>
      <w:lvlJc w:val="left"/>
      <w:pPr>
        <w:tabs>
          <w:tab w:val="num" w:pos="4320"/>
        </w:tabs>
        <w:ind w:left="4320" w:hanging="360"/>
      </w:pPr>
      <w:rPr>
        <w:rFonts w:ascii="Wingdings" w:hAnsi="Wingdings"/>
      </w:rPr>
    </w:lvl>
    <w:lvl w:ilvl="6" w:tplc="71424B1C">
      <w:start w:val="1"/>
      <w:numFmt w:val="bullet"/>
      <w:lvlText w:val=""/>
      <w:lvlJc w:val="left"/>
      <w:pPr>
        <w:tabs>
          <w:tab w:val="num" w:pos="5040"/>
        </w:tabs>
        <w:ind w:left="5040" w:hanging="360"/>
      </w:pPr>
      <w:rPr>
        <w:rFonts w:ascii="Symbol" w:hAnsi="Symbol"/>
      </w:rPr>
    </w:lvl>
    <w:lvl w:ilvl="7" w:tplc="D94CB75E">
      <w:start w:val="1"/>
      <w:numFmt w:val="bullet"/>
      <w:lvlText w:val="o"/>
      <w:lvlJc w:val="left"/>
      <w:pPr>
        <w:tabs>
          <w:tab w:val="num" w:pos="5760"/>
        </w:tabs>
        <w:ind w:left="5760" w:hanging="360"/>
      </w:pPr>
      <w:rPr>
        <w:rFonts w:ascii="Courier New" w:hAnsi="Courier New"/>
      </w:rPr>
    </w:lvl>
    <w:lvl w:ilvl="8" w:tplc="0508842E">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tplc="6EE00B8E">
      <w:start w:val="1"/>
      <w:numFmt w:val="bullet"/>
      <w:lvlText w:val=""/>
      <w:lvlJc w:val="left"/>
      <w:pPr>
        <w:ind w:left="720" w:hanging="360"/>
      </w:pPr>
      <w:rPr>
        <w:rFonts w:ascii="Symbol" w:hAnsi="Symbol"/>
      </w:rPr>
    </w:lvl>
    <w:lvl w:ilvl="1" w:tplc="96E2D944">
      <w:start w:val="1"/>
      <w:numFmt w:val="bullet"/>
      <w:lvlText w:val="o"/>
      <w:lvlJc w:val="left"/>
      <w:pPr>
        <w:tabs>
          <w:tab w:val="num" w:pos="1440"/>
        </w:tabs>
        <w:ind w:left="1440" w:hanging="360"/>
      </w:pPr>
      <w:rPr>
        <w:rFonts w:ascii="Courier New" w:hAnsi="Courier New"/>
      </w:rPr>
    </w:lvl>
    <w:lvl w:ilvl="2" w:tplc="7F148DC4">
      <w:start w:val="1"/>
      <w:numFmt w:val="bullet"/>
      <w:lvlText w:val=""/>
      <w:lvlJc w:val="left"/>
      <w:pPr>
        <w:tabs>
          <w:tab w:val="num" w:pos="2160"/>
        </w:tabs>
        <w:ind w:left="2160" w:hanging="360"/>
      </w:pPr>
      <w:rPr>
        <w:rFonts w:ascii="Wingdings" w:hAnsi="Wingdings"/>
      </w:rPr>
    </w:lvl>
    <w:lvl w:ilvl="3" w:tplc="07267EE2">
      <w:start w:val="1"/>
      <w:numFmt w:val="bullet"/>
      <w:lvlText w:val=""/>
      <w:lvlJc w:val="left"/>
      <w:pPr>
        <w:tabs>
          <w:tab w:val="num" w:pos="2880"/>
        </w:tabs>
        <w:ind w:left="2880" w:hanging="360"/>
      </w:pPr>
      <w:rPr>
        <w:rFonts w:ascii="Symbol" w:hAnsi="Symbol"/>
      </w:rPr>
    </w:lvl>
    <w:lvl w:ilvl="4" w:tplc="0A44222E">
      <w:start w:val="1"/>
      <w:numFmt w:val="bullet"/>
      <w:lvlText w:val="o"/>
      <w:lvlJc w:val="left"/>
      <w:pPr>
        <w:tabs>
          <w:tab w:val="num" w:pos="3600"/>
        </w:tabs>
        <w:ind w:left="3600" w:hanging="360"/>
      </w:pPr>
      <w:rPr>
        <w:rFonts w:ascii="Courier New" w:hAnsi="Courier New"/>
      </w:rPr>
    </w:lvl>
    <w:lvl w:ilvl="5" w:tplc="C8B8CC6C">
      <w:start w:val="1"/>
      <w:numFmt w:val="bullet"/>
      <w:lvlText w:val=""/>
      <w:lvlJc w:val="left"/>
      <w:pPr>
        <w:tabs>
          <w:tab w:val="num" w:pos="4320"/>
        </w:tabs>
        <w:ind w:left="4320" w:hanging="360"/>
      </w:pPr>
      <w:rPr>
        <w:rFonts w:ascii="Wingdings" w:hAnsi="Wingdings"/>
      </w:rPr>
    </w:lvl>
    <w:lvl w:ilvl="6" w:tplc="F3A825CC">
      <w:start w:val="1"/>
      <w:numFmt w:val="bullet"/>
      <w:lvlText w:val=""/>
      <w:lvlJc w:val="left"/>
      <w:pPr>
        <w:tabs>
          <w:tab w:val="num" w:pos="5040"/>
        </w:tabs>
        <w:ind w:left="5040" w:hanging="360"/>
      </w:pPr>
      <w:rPr>
        <w:rFonts w:ascii="Symbol" w:hAnsi="Symbol"/>
      </w:rPr>
    </w:lvl>
    <w:lvl w:ilvl="7" w:tplc="49D256A6">
      <w:start w:val="1"/>
      <w:numFmt w:val="bullet"/>
      <w:lvlText w:val="o"/>
      <w:lvlJc w:val="left"/>
      <w:pPr>
        <w:tabs>
          <w:tab w:val="num" w:pos="5760"/>
        </w:tabs>
        <w:ind w:left="5760" w:hanging="360"/>
      </w:pPr>
      <w:rPr>
        <w:rFonts w:ascii="Courier New" w:hAnsi="Courier New"/>
      </w:rPr>
    </w:lvl>
    <w:lvl w:ilvl="8" w:tplc="95E4C2F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tplc="7B88988C">
      <w:start w:val="1"/>
      <w:numFmt w:val="bullet"/>
      <w:lvlText w:val=""/>
      <w:lvlJc w:val="left"/>
      <w:pPr>
        <w:ind w:left="720" w:hanging="360"/>
      </w:pPr>
      <w:rPr>
        <w:rFonts w:ascii="Symbol" w:hAnsi="Symbol"/>
      </w:rPr>
    </w:lvl>
    <w:lvl w:ilvl="1" w:tplc="AD74DC46">
      <w:start w:val="1"/>
      <w:numFmt w:val="bullet"/>
      <w:lvlText w:val="o"/>
      <w:lvlJc w:val="left"/>
      <w:pPr>
        <w:tabs>
          <w:tab w:val="num" w:pos="1440"/>
        </w:tabs>
        <w:ind w:left="1440" w:hanging="360"/>
      </w:pPr>
      <w:rPr>
        <w:rFonts w:ascii="Courier New" w:hAnsi="Courier New"/>
      </w:rPr>
    </w:lvl>
    <w:lvl w:ilvl="2" w:tplc="EE7A63BC">
      <w:start w:val="1"/>
      <w:numFmt w:val="bullet"/>
      <w:lvlText w:val=""/>
      <w:lvlJc w:val="left"/>
      <w:pPr>
        <w:tabs>
          <w:tab w:val="num" w:pos="2160"/>
        </w:tabs>
        <w:ind w:left="2160" w:hanging="360"/>
      </w:pPr>
      <w:rPr>
        <w:rFonts w:ascii="Wingdings" w:hAnsi="Wingdings"/>
      </w:rPr>
    </w:lvl>
    <w:lvl w:ilvl="3" w:tplc="BD363ABA">
      <w:start w:val="1"/>
      <w:numFmt w:val="bullet"/>
      <w:lvlText w:val=""/>
      <w:lvlJc w:val="left"/>
      <w:pPr>
        <w:tabs>
          <w:tab w:val="num" w:pos="2880"/>
        </w:tabs>
        <w:ind w:left="2880" w:hanging="360"/>
      </w:pPr>
      <w:rPr>
        <w:rFonts w:ascii="Symbol" w:hAnsi="Symbol"/>
      </w:rPr>
    </w:lvl>
    <w:lvl w:ilvl="4" w:tplc="627E0836">
      <w:start w:val="1"/>
      <w:numFmt w:val="bullet"/>
      <w:lvlText w:val="o"/>
      <w:lvlJc w:val="left"/>
      <w:pPr>
        <w:tabs>
          <w:tab w:val="num" w:pos="3600"/>
        </w:tabs>
        <w:ind w:left="3600" w:hanging="360"/>
      </w:pPr>
      <w:rPr>
        <w:rFonts w:ascii="Courier New" w:hAnsi="Courier New"/>
      </w:rPr>
    </w:lvl>
    <w:lvl w:ilvl="5" w:tplc="548C1A3A">
      <w:start w:val="1"/>
      <w:numFmt w:val="bullet"/>
      <w:lvlText w:val=""/>
      <w:lvlJc w:val="left"/>
      <w:pPr>
        <w:tabs>
          <w:tab w:val="num" w:pos="4320"/>
        </w:tabs>
        <w:ind w:left="4320" w:hanging="360"/>
      </w:pPr>
      <w:rPr>
        <w:rFonts w:ascii="Wingdings" w:hAnsi="Wingdings"/>
      </w:rPr>
    </w:lvl>
    <w:lvl w:ilvl="6" w:tplc="AA46ED5C">
      <w:start w:val="1"/>
      <w:numFmt w:val="bullet"/>
      <w:lvlText w:val=""/>
      <w:lvlJc w:val="left"/>
      <w:pPr>
        <w:tabs>
          <w:tab w:val="num" w:pos="5040"/>
        </w:tabs>
        <w:ind w:left="5040" w:hanging="360"/>
      </w:pPr>
      <w:rPr>
        <w:rFonts w:ascii="Symbol" w:hAnsi="Symbol"/>
      </w:rPr>
    </w:lvl>
    <w:lvl w:ilvl="7" w:tplc="9404FE76">
      <w:start w:val="1"/>
      <w:numFmt w:val="bullet"/>
      <w:lvlText w:val="o"/>
      <w:lvlJc w:val="left"/>
      <w:pPr>
        <w:tabs>
          <w:tab w:val="num" w:pos="5760"/>
        </w:tabs>
        <w:ind w:left="5760" w:hanging="360"/>
      </w:pPr>
      <w:rPr>
        <w:rFonts w:ascii="Courier New" w:hAnsi="Courier New"/>
      </w:rPr>
    </w:lvl>
    <w:lvl w:ilvl="8" w:tplc="9662BDF6">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tplc="7A160EAC">
      <w:start w:val="1"/>
      <w:numFmt w:val="bullet"/>
      <w:lvlText w:val=""/>
      <w:lvlJc w:val="left"/>
      <w:pPr>
        <w:ind w:left="720" w:hanging="360"/>
      </w:pPr>
      <w:rPr>
        <w:rFonts w:ascii="Symbol" w:hAnsi="Symbol"/>
      </w:rPr>
    </w:lvl>
    <w:lvl w:ilvl="1" w:tplc="50E25034">
      <w:start w:val="1"/>
      <w:numFmt w:val="bullet"/>
      <w:lvlText w:val="o"/>
      <w:lvlJc w:val="left"/>
      <w:pPr>
        <w:tabs>
          <w:tab w:val="num" w:pos="1440"/>
        </w:tabs>
        <w:ind w:left="1440" w:hanging="360"/>
      </w:pPr>
      <w:rPr>
        <w:rFonts w:ascii="Courier New" w:hAnsi="Courier New"/>
      </w:rPr>
    </w:lvl>
    <w:lvl w:ilvl="2" w:tplc="3A24D408">
      <w:start w:val="1"/>
      <w:numFmt w:val="bullet"/>
      <w:lvlText w:val=""/>
      <w:lvlJc w:val="left"/>
      <w:pPr>
        <w:tabs>
          <w:tab w:val="num" w:pos="2160"/>
        </w:tabs>
        <w:ind w:left="2160" w:hanging="360"/>
      </w:pPr>
      <w:rPr>
        <w:rFonts w:ascii="Wingdings" w:hAnsi="Wingdings"/>
      </w:rPr>
    </w:lvl>
    <w:lvl w:ilvl="3" w:tplc="ED3A84CA">
      <w:start w:val="1"/>
      <w:numFmt w:val="bullet"/>
      <w:lvlText w:val=""/>
      <w:lvlJc w:val="left"/>
      <w:pPr>
        <w:tabs>
          <w:tab w:val="num" w:pos="2880"/>
        </w:tabs>
        <w:ind w:left="2880" w:hanging="360"/>
      </w:pPr>
      <w:rPr>
        <w:rFonts w:ascii="Symbol" w:hAnsi="Symbol"/>
      </w:rPr>
    </w:lvl>
    <w:lvl w:ilvl="4" w:tplc="C3702898">
      <w:start w:val="1"/>
      <w:numFmt w:val="bullet"/>
      <w:lvlText w:val="o"/>
      <w:lvlJc w:val="left"/>
      <w:pPr>
        <w:tabs>
          <w:tab w:val="num" w:pos="3600"/>
        </w:tabs>
        <w:ind w:left="3600" w:hanging="360"/>
      </w:pPr>
      <w:rPr>
        <w:rFonts w:ascii="Courier New" w:hAnsi="Courier New"/>
      </w:rPr>
    </w:lvl>
    <w:lvl w:ilvl="5" w:tplc="9500A878">
      <w:start w:val="1"/>
      <w:numFmt w:val="bullet"/>
      <w:lvlText w:val=""/>
      <w:lvlJc w:val="left"/>
      <w:pPr>
        <w:tabs>
          <w:tab w:val="num" w:pos="4320"/>
        </w:tabs>
        <w:ind w:left="4320" w:hanging="360"/>
      </w:pPr>
      <w:rPr>
        <w:rFonts w:ascii="Wingdings" w:hAnsi="Wingdings"/>
      </w:rPr>
    </w:lvl>
    <w:lvl w:ilvl="6" w:tplc="A9AE0C7A">
      <w:start w:val="1"/>
      <w:numFmt w:val="bullet"/>
      <w:lvlText w:val=""/>
      <w:lvlJc w:val="left"/>
      <w:pPr>
        <w:tabs>
          <w:tab w:val="num" w:pos="5040"/>
        </w:tabs>
        <w:ind w:left="5040" w:hanging="360"/>
      </w:pPr>
      <w:rPr>
        <w:rFonts w:ascii="Symbol" w:hAnsi="Symbol"/>
      </w:rPr>
    </w:lvl>
    <w:lvl w:ilvl="7" w:tplc="06BEF59C">
      <w:start w:val="1"/>
      <w:numFmt w:val="bullet"/>
      <w:lvlText w:val="o"/>
      <w:lvlJc w:val="left"/>
      <w:pPr>
        <w:tabs>
          <w:tab w:val="num" w:pos="5760"/>
        </w:tabs>
        <w:ind w:left="5760" w:hanging="360"/>
      </w:pPr>
      <w:rPr>
        <w:rFonts w:ascii="Courier New" w:hAnsi="Courier New"/>
      </w:rPr>
    </w:lvl>
    <w:lvl w:ilvl="8" w:tplc="1D4E7FE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tplc="1C60E67A">
      <w:start w:val="1"/>
      <w:numFmt w:val="bullet"/>
      <w:lvlText w:val=""/>
      <w:lvlJc w:val="left"/>
      <w:pPr>
        <w:ind w:left="720" w:hanging="360"/>
      </w:pPr>
      <w:rPr>
        <w:rFonts w:ascii="Symbol" w:hAnsi="Symbol"/>
      </w:rPr>
    </w:lvl>
    <w:lvl w:ilvl="1" w:tplc="98545CA8">
      <w:start w:val="1"/>
      <w:numFmt w:val="bullet"/>
      <w:lvlText w:val="o"/>
      <w:lvlJc w:val="left"/>
      <w:pPr>
        <w:tabs>
          <w:tab w:val="num" w:pos="1440"/>
        </w:tabs>
        <w:ind w:left="1440" w:hanging="360"/>
      </w:pPr>
      <w:rPr>
        <w:rFonts w:ascii="Courier New" w:hAnsi="Courier New"/>
      </w:rPr>
    </w:lvl>
    <w:lvl w:ilvl="2" w:tplc="12E40594">
      <w:start w:val="1"/>
      <w:numFmt w:val="bullet"/>
      <w:lvlText w:val=""/>
      <w:lvlJc w:val="left"/>
      <w:pPr>
        <w:tabs>
          <w:tab w:val="num" w:pos="2160"/>
        </w:tabs>
        <w:ind w:left="2160" w:hanging="360"/>
      </w:pPr>
      <w:rPr>
        <w:rFonts w:ascii="Wingdings" w:hAnsi="Wingdings"/>
      </w:rPr>
    </w:lvl>
    <w:lvl w:ilvl="3" w:tplc="61706164">
      <w:start w:val="1"/>
      <w:numFmt w:val="bullet"/>
      <w:lvlText w:val=""/>
      <w:lvlJc w:val="left"/>
      <w:pPr>
        <w:tabs>
          <w:tab w:val="num" w:pos="2880"/>
        </w:tabs>
        <w:ind w:left="2880" w:hanging="360"/>
      </w:pPr>
      <w:rPr>
        <w:rFonts w:ascii="Symbol" w:hAnsi="Symbol"/>
      </w:rPr>
    </w:lvl>
    <w:lvl w:ilvl="4" w:tplc="AFC47816">
      <w:start w:val="1"/>
      <w:numFmt w:val="bullet"/>
      <w:lvlText w:val="o"/>
      <w:lvlJc w:val="left"/>
      <w:pPr>
        <w:tabs>
          <w:tab w:val="num" w:pos="3600"/>
        </w:tabs>
        <w:ind w:left="3600" w:hanging="360"/>
      </w:pPr>
      <w:rPr>
        <w:rFonts w:ascii="Courier New" w:hAnsi="Courier New"/>
      </w:rPr>
    </w:lvl>
    <w:lvl w:ilvl="5" w:tplc="40322F12">
      <w:start w:val="1"/>
      <w:numFmt w:val="bullet"/>
      <w:lvlText w:val=""/>
      <w:lvlJc w:val="left"/>
      <w:pPr>
        <w:tabs>
          <w:tab w:val="num" w:pos="4320"/>
        </w:tabs>
        <w:ind w:left="4320" w:hanging="360"/>
      </w:pPr>
      <w:rPr>
        <w:rFonts w:ascii="Wingdings" w:hAnsi="Wingdings"/>
      </w:rPr>
    </w:lvl>
    <w:lvl w:ilvl="6" w:tplc="2A80D5EC">
      <w:start w:val="1"/>
      <w:numFmt w:val="bullet"/>
      <w:lvlText w:val=""/>
      <w:lvlJc w:val="left"/>
      <w:pPr>
        <w:tabs>
          <w:tab w:val="num" w:pos="5040"/>
        </w:tabs>
        <w:ind w:left="5040" w:hanging="360"/>
      </w:pPr>
      <w:rPr>
        <w:rFonts w:ascii="Symbol" w:hAnsi="Symbol"/>
      </w:rPr>
    </w:lvl>
    <w:lvl w:ilvl="7" w:tplc="7D44FB28">
      <w:start w:val="1"/>
      <w:numFmt w:val="bullet"/>
      <w:lvlText w:val="o"/>
      <w:lvlJc w:val="left"/>
      <w:pPr>
        <w:tabs>
          <w:tab w:val="num" w:pos="5760"/>
        </w:tabs>
        <w:ind w:left="5760" w:hanging="360"/>
      </w:pPr>
      <w:rPr>
        <w:rFonts w:ascii="Courier New" w:hAnsi="Courier New"/>
      </w:rPr>
    </w:lvl>
    <w:lvl w:ilvl="8" w:tplc="B69C10B2">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tplc="70FE2932">
      <w:start w:val="1"/>
      <w:numFmt w:val="bullet"/>
      <w:lvlText w:val=""/>
      <w:lvlJc w:val="left"/>
      <w:pPr>
        <w:ind w:left="720" w:hanging="360"/>
      </w:pPr>
      <w:rPr>
        <w:rFonts w:ascii="Symbol" w:hAnsi="Symbol"/>
      </w:rPr>
    </w:lvl>
    <w:lvl w:ilvl="1" w:tplc="B5786610">
      <w:start w:val="1"/>
      <w:numFmt w:val="bullet"/>
      <w:lvlText w:val="o"/>
      <w:lvlJc w:val="left"/>
      <w:pPr>
        <w:tabs>
          <w:tab w:val="num" w:pos="1440"/>
        </w:tabs>
        <w:ind w:left="1440" w:hanging="360"/>
      </w:pPr>
      <w:rPr>
        <w:rFonts w:ascii="Courier New" w:hAnsi="Courier New"/>
      </w:rPr>
    </w:lvl>
    <w:lvl w:ilvl="2" w:tplc="CA7A2BCA">
      <w:start w:val="1"/>
      <w:numFmt w:val="bullet"/>
      <w:lvlText w:val=""/>
      <w:lvlJc w:val="left"/>
      <w:pPr>
        <w:tabs>
          <w:tab w:val="num" w:pos="2160"/>
        </w:tabs>
        <w:ind w:left="2160" w:hanging="360"/>
      </w:pPr>
      <w:rPr>
        <w:rFonts w:ascii="Wingdings" w:hAnsi="Wingdings"/>
      </w:rPr>
    </w:lvl>
    <w:lvl w:ilvl="3" w:tplc="64D0F9DA">
      <w:start w:val="1"/>
      <w:numFmt w:val="bullet"/>
      <w:lvlText w:val=""/>
      <w:lvlJc w:val="left"/>
      <w:pPr>
        <w:tabs>
          <w:tab w:val="num" w:pos="2880"/>
        </w:tabs>
        <w:ind w:left="2880" w:hanging="360"/>
      </w:pPr>
      <w:rPr>
        <w:rFonts w:ascii="Symbol" w:hAnsi="Symbol"/>
      </w:rPr>
    </w:lvl>
    <w:lvl w:ilvl="4" w:tplc="D96EFE06">
      <w:start w:val="1"/>
      <w:numFmt w:val="bullet"/>
      <w:lvlText w:val="o"/>
      <w:lvlJc w:val="left"/>
      <w:pPr>
        <w:tabs>
          <w:tab w:val="num" w:pos="3600"/>
        </w:tabs>
        <w:ind w:left="3600" w:hanging="360"/>
      </w:pPr>
      <w:rPr>
        <w:rFonts w:ascii="Courier New" w:hAnsi="Courier New"/>
      </w:rPr>
    </w:lvl>
    <w:lvl w:ilvl="5" w:tplc="DD743684">
      <w:start w:val="1"/>
      <w:numFmt w:val="bullet"/>
      <w:lvlText w:val=""/>
      <w:lvlJc w:val="left"/>
      <w:pPr>
        <w:tabs>
          <w:tab w:val="num" w:pos="4320"/>
        </w:tabs>
        <w:ind w:left="4320" w:hanging="360"/>
      </w:pPr>
      <w:rPr>
        <w:rFonts w:ascii="Wingdings" w:hAnsi="Wingdings"/>
      </w:rPr>
    </w:lvl>
    <w:lvl w:ilvl="6" w:tplc="F47A8CAE">
      <w:start w:val="1"/>
      <w:numFmt w:val="bullet"/>
      <w:lvlText w:val=""/>
      <w:lvlJc w:val="left"/>
      <w:pPr>
        <w:tabs>
          <w:tab w:val="num" w:pos="5040"/>
        </w:tabs>
        <w:ind w:left="5040" w:hanging="360"/>
      </w:pPr>
      <w:rPr>
        <w:rFonts w:ascii="Symbol" w:hAnsi="Symbol"/>
      </w:rPr>
    </w:lvl>
    <w:lvl w:ilvl="7" w:tplc="6AEEA860">
      <w:start w:val="1"/>
      <w:numFmt w:val="bullet"/>
      <w:lvlText w:val="o"/>
      <w:lvlJc w:val="left"/>
      <w:pPr>
        <w:tabs>
          <w:tab w:val="num" w:pos="5760"/>
        </w:tabs>
        <w:ind w:left="5760" w:hanging="360"/>
      </w:pPr>
      <w:rPr>
        <w:rFonts w:ascii="Courier New" w:hAnsi="Courier New"/>
      </w:rPr>
    </w:lvl>
    <w:lvl w:ilvl="8" w:tplc="D6867EDA">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tplc="EE7A7174">
      <w:start w:val="1"/>
      <w:numFmt w:val="bullet"/>
      <w:lvlText w:val=""/>
      <w:lvlJc w:val="left"/>
      <w:pPr>
        <w:ind w:left="720" w:hanging="360"/>
      </w:pPr>
      <w:rPr>
        <w:rFonts w:ascii="Symbol" w:hAnsi="Symbol"/>
      </w:rPr>
    </w:lvl>
    <w:lvl w:ilvl="1" w:tplc="E7902228">
      <w:start w:val="1"/>
      <w:numFmt w:val="bullet"/>
      <w:lvlText w:val="o"/>
      <w:lvlJc w:val="left"/>
      <w:pPr>
        <w:tabs>
          <w:tab w:val="num" w:pos="1440"/>
        </w:tabs>
        <w:ind w:left="1440" w:hanging="360"/>
      </w:pPr>
      <w:rPr>
        <w:rFonts w:ascii="Courier New" w:hAnsi="Courier New"/>
      </w:rPr>
    </w:lvl>
    <w:lvl w:ilvl="2" w:tplc="9D647714">
      <w:start w:val="1"/>
      <w:numFmt w:val="bullet"/>
      <w:lvlText w:val=""/>
      <w:lvlJc w:val="left"/>
      <w:pPr>
        <w:tabs>
          <w:tab w:val="num" w:pos="2160"/>
        </w:tabs>
        <w:ind w:left="2160" w:hanging="360"/>
      </w:pPr>
      <w:rPr>
        <w:rFonts w:ascii="Wingdings" w:hAnsi="Wingdings"/>
      </w:rPr>
    </w:lvl>
    <w:lvl w:ilvl="3" w:tplc="D924DC16">
      <w:start w:val="1"/>
      <w:numFmt w:val="bullet"/>
      <w:lvlText w:val=""/>
      <w:lvlJc w:val="left"/>
      <w:pPr>
        <w:tabs>
          <w:tab w:val="num" w:pos="2880"/>
        </w:tabs>
        <w:ind w:left="2880" w:hanging="360"/>
      </w:pPr>
      <w:rPr>
        <w:rFonts w:ascii="Symbol" w:hAnsi="Symbol"/>
      </w:rPr>
    </w:lvl>
    <w:lvl w:ilvl="4" w:tplc="C36A459E">
      <w:start w:val="1"/>
      <w:numFmt w:val="bullet"/>
      <w:lvlText w:val="o"/>
      <w:lvlJc w:val="left"/>
      <w:pPr>
        <w:tabs>
          <w:tab w:val="num" w:pos="3600"/>
        </w:tabs>
        <w:ind w:left="3600" w:hanging="360"/>
      </w:pPr>
      <w:rPr>
        <w:rFonts w:ascii="Courier New" w:hAnsi="Courier New"/>
      </w:rPr>
    </w:lvl>
    <w:lvl w:ilvl="5" w:tplc="479EE8D8">
      <w:start w:val="1"/>
      <w:numFmt w:val="bullet"/>
      <w:lvlText w:val=""/>
      <w:lvlJc w:val="left"/>
      <w:pPr>
        <w:tabs>
          <w:tab w:val="num" w:pos="4320"/>
        </w:tabs>
        <w:ind w:left="4320" w:hanging="360"/>
      </w:pPr>
      <w:rPr>
        <w:rFonts w:ascii="Wingdings" w:hAnsi="Wingdings"/>
      </w:rPr>
    </w:lvl>
    <w:lvl w:ilvl="6" w:tplc="5456BEC2">
      <w:start w:val="1"/>
      <w:numFmt w:val="bullet"/>
      <w:lvlText w:val=""/>
      <w:lvlJc w:val="left"/>
      <w:pPr>
        <w:tabs>
          <w:tab w:val="num" w:pos="5040"/>
        </w:tabs>
        <w:ind w:left="5040" w:hanging="360"/>
      </w:pPr>
      <w:rPr>
        <w:rFonts w:ascii="Symbol" w:hAnsi="Symbol"/>
      </w:rPr>
    </w:lvl>
    <w:lvl w:ilvl="7" w:tplc="ACC6CA56">
      <w:start w:val="1"/>
      <w:numFmt w:val="bullet"/>
      <w:lvlText w:val="o"/>
      <w:lvlJc w:val="left"/>
      <w:pPr>
        <w:tabs>
          <w:tab w:val="num" w:pos="5760"/>
        </w:tabs>
        <w:ind w:left="5760" w:hanging="360"/>
      </w:pPr>
      <w:rPr>
        <w:rFonts w:ascii="Courier New" w:hAnsi="Courier New"/>
      </w:rPr>
    </w:lvl>
    <w:lvl w:ilvl="8" w:tplc="EC90ED6C">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tplc="5E78B254">
      <w:start w:val="1"/>
      <w:numFmt w:val="bullet"/>
      <w:lvlText w:val=""/>
      <w:lvlJc w:val="left"/>
      <w:pPr>
        <w:ind w:left="720" w:hanging="360"/>
      </w:pPr>
      <w:rPr>
        <w:rFonts w:ascii="Symbol" w:hAnsi="Symbol"/>
      </w:rPr>
    </w:lvl>
    <w:lvl w:ilvl="1" w:tplc="E5E2A92A">
      <w:start w:val="1"/>
      <w:numFmt w:val="bullet"/>
      <w:lvlText w:val="o"/>
      <w:lvlJc w:val="left"/>
      <w:pPr>
        <w:tabs>
          <w:tab w:val="num" w:pos="1440"/>
        </w:tabs>
        <w:ind w:left="1440" w:hanging="360"/>
      </w:pPr>
      <w:rPr>
        <w:rFonts w:ascii="Courier New" w:hAnsi="Courier New"/>
      </w:rPr>
    </w:lvl>
    <w:lvl w:ilvl="2" w:tplc="28A21912">
      <w:start w:val="1"/>
      <w:numFmt w:val="bullet"/>
      <w:lvlText w:val=""/>
      <w:lvlJc w:val="left"/>
      <w:pPr>
        <w:tabs>
          <w:tab w:val="num" w:pos="2160"/>
        </w:tabs>
        <w:ind w:left="2160" w:hanging="360"/>
      </w:pPr>
      <w:rPr>
        <w:rFonts w:ascii="Wingdings" w:hAnsi="Wingdings"/>
      </w:rPr>
    </w:lvl>
    <w:lvl w:ilvl="3" w:tplc="140A49FA">
      <w:start w:val="1"/>
      <w:numFmt w:val="bullet"/>
      <w:lvlText w:val=""/>
      <w:lvlJc w:val="left"/>
      <w:pPr>
        <w:tabs>
          <w:tab w:val="num" w:pos="2880"/>
        </w:tabs>
        <w:ind w:left="2880" w:hanging="360"/>
      </w:pPr>
      <w:rPr>
        <w:rFonts w:ascii="Symbol" w:hAnsi="Symbol"/>
      </w:rPr>
    </w:lvl>
    <w:lvl w:ilvl="4" w:tplc="755EF558">
      <w:start w:val="1"/>
      <w:numFmt w:val="bullet"/>
      <w:lvlText w:val="o"/>
      <w:lvlJc w:val="left"/>
      <w:pPr>
        <w:tabs>
          <w:tab w:val="num" w:pos="3600"/>
        </w:tabs>
        <w:ind w:left="3600" w:hanging="360"/>
      </w:pPr>
      <w:rPr>
        <w:rFonts w:ascii="Courier New" w:hAnsi="Courier New"/>
      </w:rPr>
    </w:lvl>
    <w:lvl w:ilvl="5" w:tplc="D5CA37B6">
      <w:start w:val="1"/>
      <w:numFmt w:val="bullet"/>
      <w:lvlText w:val=""/>
      <w:lvlJc w:val="left"/>
      <w:pPr>
        <w:tabs>
          <w:tab w:val="num" w:pos="4320"/>
        </w:tabs>
        <w:ind w:left="4320" w:hanging="360"/>
      </w:pPr>
      <w:rPr>
        <w:rFonts w:ascii="Wingdings" w:hAnsi="Wingdings"/>
      </w:rPr>
    </w:lvl>
    <w:lvl w:ilvl="6" w:tplc="B128EA26">
      <w:start w:val="1"/>
      <w:numFmt w:val="bullet"/>
      <w:lvlText w:val=""/>
      <w:lvlJc w:val="left"/>
      <w:pPr>
        <w:tabs>
          <w:tab w:val="num" w:pos="5040"/>
        </w:tabs>
        <w:ind w:left="5040" w:hanging="360"/>
      </w:pPr>
      <w:rPr>
        <w:rFonts w:ascii="Symbol" w:hAnsi="Symbol"/>
      </w:rPr>
    </w:lvl>
    <w:lvl w:ilvl="7" w:tplc="4C221D4E">
      <w:start w:val="1"/>
      <w:numFmt w:val="bullet"/>
      <w:lvlText w:val="o"/>
      <w:lvlJc w:val="left"/>
      <w:pPr>
        <w:tabs>
          <w:tab w:val="num" w:pos="5760"/>
        </w:tabs>
        <w:ind w:left="5760" w:hanging="360"/>
      </w:pPr>
      <w:rPr>
        <w:rFonts w:ascii="Courier New" w:hAnsi="Courier New"/>
      </w:rPr>
    </w:lvl>
    <w:lvl w:ilvl="8" w:tplc="84ECCB0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tplc="AA1093E0">
      <w:start w:val="1"/>
      <w:numFmt w:val="bullet"/>
      <w:lvlText w:val=""/>
      <w:lvlJc w:val="left"/>
      <w:pPr>
        <w:ind w:left="720" w:hanging="360"/>
      </w:pPr>
      <w:rPr>
        <w:rFonts w:ascii="Symbol" w:hAnsi="Symbol"/>
      </w:rPr>
    </w:lvl>
    <w:lvl w:ilvl="1" w:tplc="9EB62660">
      <w:start w:val="1"/>
      <w:numFmt w:val="bullet"/>
      <w:lvlText w:val="o"/>
      <w:lvlJc w:val="left"/>
      <w:pPr>
        <w:tabs>
          <w:tab w:val="num" w:pos="1440"/>
        </w:tabs>
        <w:ind w:left="1440" w:hanging="360"/>
      </w:pPr>
      <w:rPr>
        <w:rFonts w:ascii="Courier New" w:hAnsi="Courier New"/>
      </w:rPr>
    </w:lvl>
    <w:lvl w:ilvl="2" w:tplc="7E723802">
      <w:start w:val="1"/>
      <w:numFmt w:val="bullet"/>
      <w:lvlText w:val=""/>
      <w:lvlJc w:val="left"/>
      <w:pPr>
        <w:tabs>
          <w:tab w:val="num" w:pos="2160"/>
        </w:tabs>
        <w:ind w:left="2160" w:hanging="360"/>
      </w:pPr>
      <w:rPr>
        <w:rFonts w:ascii="Wingdings" w:hAnsi="Wingdings"/>
      </w:rPr>
    </w:lvl>
    <w:lvl w:ilvl="3" w:tplc="FFCCE24A">
      <w:start w:val="1"/>
      <w:numFmt w:val="bullet"/>
      <w:lvlText w:val=""/>
      <w:lvlJc w:val="left"/>
      <w:pPr>
        <w:tabs>
          <w:tab w:val="num" w:pos="2880"/>
        </w:tabs>
        <w:ind w:left="2880" w:hanging="360"/>
      </w:pPr>
      <w:rPr>
        <w:rFonts w:ascii="Symbol" w:hAnsi="Symbol"/>
      </w:rPr>
    </w:lvl>
    <w:lvl w:ilvl="4" w:tplc="ABF8C75A">
      <w:start w:val="1"/>
      <w:numFmt w:val="bullet"/>
      <w:lvlText w:val="o"/>
      <w:lvlJc w:val="left"/>
      <w:pPr>
        <w:tabs>
          <w:tab w:val="num" w:pos="3600"/>
        </w:tabs>
        <w:ind w:left="3600" w:hanging="360"/>
      </w:pPr>
      <w:rPr>
        <w:rFonts w:ascii="Courier New" w:hAnsi="Courier New"/>
      </w:rPr>
    </w:lvl>
    <w:lvl w:ilvl="5" w:tplc="6D20FFA8">
      <w:start w:val="1"/>
      <w:numFmt w:val="bullet"/>
      <w:lvlText w:val=""/>
      <w:lvlJc w:val="left"/>
      <w:pPr>
        <w:tabs>
          <w:tab w:val="num" w:pos="4320"/>
        </w:tabs>
        <w:ind w:left="4320" w:hanging="360"/>
      </w:pPr>
      <w:rPr>
        <w:rFonts w:ascii="Wingdings" w:hAnsi="Wingdings"/>
      </w:rPr>
    </w:lvl>
    <w:lvl w:ilvl="6" w:tplc="55760E74">
      <w:start w:val="1"/>
      <w:numFmt w:val="bullet"/>
      <w:lvlText w:val=""/>
      <w:lvlJc w:val="left"/>
      <w:pPr>
        <w:tabs>
          <w:tab w:val="num" w:pos="5040"/>
        </w:tabs>
        <w:ind w:left="5040" w:hanging="360"/>
      </w:pPr>
      <w:rPr>
        <w:rFonts w:ascii="Symbol" w:hAnsi="Symbol"/>
      </w:rPr>
    </w:lvl>
    <w:lvl w:ilvl="7" w:tplc="B5F8A01C">
      <w:start w:val="1"/>
      <w:numFmt w:val="bullet"/>
      <w:lvlText w:val="o"/>
      <w:lvlJc w:val="left"/>
      <w:pPr>
        <w:tabs>
          <w:tab w:val="num" w:pos="5760"/>
        </w:tabs>
        <w:ind w:left="5760" w:hanging="360"/>
      </w:pPr>
      <w:rPr>
        <w:rFonts w:ascii="Courier New" w:hAnsi="Courier New"/>
      </w:rPr>
    </w:lvl>
    <w:lvl w:ilvl="8" w:tplc="F1A265EA">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tplc="2C7A985A">
      <w:start w:val="1"/>
      <w:numFmt w:val="bullet"/>
      <w:lvlText w:val=""/>
      <w:lvlJc w:val="left"/>
      <w:pPr>
        <w:ind w:left="720" w:hanging="360"/>
      </w:pPr>
      <w:rPr>
        <w:rFonts w:ascii="Symbol" w:hAnsi="Symbol"/>
      </w:rPr>
    </w:lvl>
    <w:lvl w:ilvl="1" w:tplc="1CDEBF8E">
      <w:start w:val="1"/>
      <w:numFmt w:val="bullet"/>
      <w:lvlText w:val="o"/>
      <w:lvlJc w:val="left"/>
      <w:pPr>
        <w:tabs>
          <w:tab w:val="num" w:pos="1440"/>
        </w:tabs>
        <w:ind w:left="1440" w:hanging="360"/>
      </w:pPr>
      <w:rPr>
        <w:rFonts w:ascii="Courier New" w:hAnsi="Courier New"/>
      </w:rPr>
    </w:lvl>
    <w:lvl w:ilvl="2" w:tplc="4C26D352">
      <w:start w:val="1"/>
      <w:numFmt w:val="bullet"/>
      <w:lvlText w:val=""/>
      <w:lvlJc w:val="left"/>
      <w:pPr>
        <w:tabs>
          <w:tab w:val="num" w:pos="2160"/>
        </w:tabs>
        <w:ind w:left="2160" w:hanging="360"/>
      </w:pPr>
      <w:rPr>
        <w:rFonts w:ascii="Wingdings" w:hAnsi="Wingdings"/>
      </w:rPr>
    </w:lvl>
    <w:lvl w:ilvl="3" w:tplc="ADF65C3C">
      <w:start w:val="1"/>
      <w:numFmt w:val="bullet"/>
      <w:lvlText w:val=""/>
      <w:lvlJc w:val="left"/>
      <w:pPr>
        <w:tabs>
          <w:tab w:val="num" w:pos="2880"/>
        </w:tabs>
        <w:ind w:left="2880" w:hanging="360"/>
      </w:pPr>
      <w:rPr>
        <w:rFonts w:ascii="Symbol" w:hAnsi="Symbol"/>
      </w:rPr>
    </w:lvl>
    <w:lvl w:ilvl="4" w:tplc="F57ACA1E">
      <w:start w:val="1"/>
      <w:numFmt w:val="bullet"/>
      <w:lvlText w:val="o"/>
      <w:lvlJc w:val="left"/>
      <w:pPr>
        <w:tabs>
          <w:tab w:val="num" w:pos="3600"/>
        </w:tabs>
        <w:ind w:left="3600" w:hanging="360"/>
      </w:pPr>
      <w:rPr>
        <w:rFonts w:ascii="Courier New" w:hAnsi="Courier New"/>
      </w:rPr>
    </w:lvl>
    <w:lvl w:ilvl="5" w:tplc="5A7E14F8">
      <w:start w:val="1"/>
      <w:numFmt w:val="bullet"/>
      <w:lvlText w:val=""/>
      <w:lvlJc w:val="left"/>
      <w:pPr>
        <w:tabs>
          <w:tab w:val="num" w:pos="4320"/>
        </w:tabs>
        <w:ind w:left="4320" w:hanging="360"/>
      </w:pPr>
      <w:rPr>
        <w:rFonts w:ascii="Wingdings" w:hAnsi="Wingdings"/>
      </w:rPr>
    </w:lvl>
    <w:lvl w:ilvl="6" w:tplc="F4BEAC06">
      <w:start w:val="1"/>
      <w:numFmt w:val="bullet"/>
      <w:lvlText w:val=""/>
      <w:lvlJc w:val="left"/>
      <w:pPr>
        <w:tabs>
          <w:tab w:val="num" w:pos="5040"/>
        </w:tabs>
        <w:ind w:left="5040" w:hanging="360"/>
      </w:pPr>
      <w:rPr>
        <w:rFonts w:ascii="Symbol" w:hAnsi="Symbol"/>
      </w:rPr>
    </w:lvl>
    <w:lvl w:ilvl="7" w:tplc="FFF0479A">
      <w:start w:val="1"/>
      <w:numFmt w:val="bullet"/>
      <w:lvlText w:val="o"/>
      <w:lvlJc w:val="left"/>
      <w:pPr>
        <w:tabs>
          <w:tab w:val="num" w:pos="5760"/>
        </w:tabs>
        <w:ind w:left="5760" w:hanging="360"/>
      </w:pPr>
      <w:rPr>
        <w:rFonts w:ascii="Courier New" w:hAnsi="Courier New"/>
      </w:rPr>
    </w:lvl>
    <w:lvl w:ilvl="8" w:tplc="5BDA2976">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tplc="864811B0">
      <w:start w:val="1"/>
      <w:numFmt w:val="bullet"/>
      <w:lvlText w:val=""/>
      <w:lvlJc w:val="left"/>
      <w:pPr>
        <w:ind w:left="720" w:hanging="360"/>
      </w:pPr>
      <w:rPr>
        <w:rFonts w:ascii="Symbol" w:hAnsi="Symbol"/>
      </w:rPr>
    </w:lvl>
    <w:lvl w:ilvl="1" w:tplc="CB5C3610">
      <w:start w:val="1"/>
      <w:numFmt w:val="bullet"/>
      <w:lvlText w:val="o"/>
      <w:lvlJc w:val="left"/>
      <w:pPr>
        <w:tabs>
          <w:tab w:val="num" w:pos="1440"/>
        </w:tabs>
        <w:ind w:left="1440" w:hanging="360"/>
      </w:pPr>
      <w:rPr>
        <w:rFonts w:ascii="Courier New" w:hAnsi="Courier New"/>
      </w:rPr>
    </w:lvl>
    <w:lvl w:ilvl="2" w:tplc="7296419C">
      <w:start w:val="1"/>
      <w:numFmt w:val="bullet"/>
      <w:lvlText w:val=""/>
      <w:lvlJc w:val="left"/>
      <w:pPr>
        <w:tabs>
          <w:tab w:val="num" w:pos="2160"/>
        </w:tabs>
        <w:ind w:left="2160" w:hanging="360"/>
      </w:pPr>
      <w:rPr>
        <w:rFonts w:ascii="Wingdings" w:hAnsi="Wingdings"/>
      </w:rPr>
    </w:lvl>
    <w:lvl w:ilvl="3" w:tplc="895066DC">
      <w:start w:val="1"/>
      <w:numFmt w:val="bullet"/>
      <w:lvlText w:val=""/>
      <w:lvlJc w:val="left"/>
      <w:pPr>
        <w:tabs>
          <w:tab w:val="num" w:pos="2880"/>
        </w:tabs>
        <w:ind w:left="2880" w:hanging="360"/>
      </w:pPr>
      <w:rPr>
        <w:rFonts w:ascii="Symbol" w:hAnsi="Symbol"/>
      </w:rPr>
    </w:lvl>
    <w:lvl w:ilvl="4" w:tplc="71B81B2A">
      <w:start w:val="1"/>
      <w:numFmt w:val="bullet"/>
      <w:lvlText w:val="o"/>
      <w:lvlJc w:val="left"/>
      <w:pPr>
        <w:tabs>
          <w:tab w:val="num" w:pos="3600"/>
        </w:tabs>
        <w:ind w:left="3600" w:hanging="360"/>
      </w:pPr>
      <w:rPr>
        <w:rFonts w:ascii="Courier New" w:hAnsi="Courier New"/>
      </w:rPr>
    </w:lvl>
    <w:lvl w:ilvl="5" w:tplc="79C635FA">
      <w:start w:val="1"/>
      <w:numFmt w:val="bullet"/>
      <w:lvlText w:val=""/>
      <w:lvlJc w:val="left"/>
      <w:pPr>
        <w:tabs>
          <w:tab w:val="num" w:pos="4320"/>
        </w:tabs>
        <w:ind w:left="4320" w:hanging="360"/>
      </w:pPr>
      <w:rPr>
        <w:rFonts w:ascii="Wingdings" w:hAnsi="Wingdings"/>
      </w:rPr>
    </w:lvl>
    <w:lvl w:ilvl="6" w:tplc="38C8AFA0">
      <w:start w:val="1"/>
      <w:numFmt w:val="bullet"/>
      <w:lvlText w:val=""/>
      <w:lvlJc w:val="left"/>
      <w:pPr>
        <w:tabs>
          <w:tab w:val="num" w:pos="5040"/>
        </w:tabs>
        <w:ind w:left="5040" w:hanging="360"/>
      </w:pPr>
      <w:rPr>
        <w:rFonts w:ascii="Symbol" w:hAnsi="Symbol"/>
      </w:rPr>
    </w:lvl>
    <w:lvl w:ilvl="7" w:tplc="0C988BA2">
      <w:start w:val="1"/>
      <w:numFmt w:val="bullet"/>
      <w:lvlText w:val="o"/>
      <w:lvlJc w:val="left"/>
      <w:pPr>
        <w:tabs>
          <w:tab w:val="num" w:pos="5760"/>
        </w:tabs>
        <w:ind w:left="5760" w:hanging="360"/>
      </w:pPr>
      <w:rPr>
        <w:rFonts w:ascii="Courier New" w:hAnsi="Courier New"/>
      </w:rPr>
    </w:lvl>
    <w:lvl w:ilvl="8" w:tplc="54DC17E6">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tplc="137A7944">
      <w:start w:val="1"/>
      <w:numFmt w:val="bullet"/>
      <w:lvlText w:val=""/>
      <w:lvlJc w:val="left"/>
      <w:pPr>
        <w:ind w:left="720" w:hanging="360"/>
      </w:pPr>
      <w:rPr>
        <w:rFonts w:ascii="Symbol" w:hAnsi="Symbol"/>
      </w:rPr>
    </w:lvl>
    <w:lvl w:ilvl="1" w:tplc="BA0AC1B2">
      <w:start w:val="1"/>
      <w:numFmt w:val="bullet"/>
      <w:lvlText w:val="o"/>
      <w:lvlJc w:val="left"/>
      <w:pPr>
        <w:tabs>
          <w:tab w:val="num" w:pos="1440"/>
        </w:tabs>
        <w:ind w:left="1440" w:hanging="360"/>
      </w:pPr>
      <w:rPr>
        <w:rFonts w:ascii="Courier New" w:hAnsi="Courier New"/>
      </w:rPr>
    </w:lvl>
    <w:lvl w:ilvl="2" w:tplc="590A54E4">
      <w:start w:val="1"/>
      <w:numFmt w:val="bullet"/>
      <w:lvlText w:val=""/>
      <w:lvlJc w:val="left"/>
      <w:pPr>
        <w:tabs>
          <w:tab w:val="num" w:pos="2160"/>
        </w:tabs>
        <w:ind w:left="2160" w:hanging="360"/>
      </w:pPr>
      <w:rPr>
        <w:rFonts w:ascii="Wingdings" w:hAnsi="Wingdings"/>
      </w:rPr>
    </w:lvl>
    <w:lvl w:ilvl="3" w:tplc="315A9C44">
      <w:start w:val="1"/>
      <w:numFmt w:val="bullet"/>
      <w:lvlText w:val=""/>
      <w:lvlJc w:val="left"/>
      <w:pPr>
        <w:tabs>
          <w:tab w:val="num" w:pos="2880"/>
        </w:tabs>
        <w:ind w:left="2880" w:hanging="360"/>
      </w:pPr>
      <w:rPr>
        <w:rFonts w:ascii="Symbol" w:hAnsi="Symbol"/>
      </w:rPr>
    </w:lvl>
    <w:lvl w:ilvl="4" w:tplc="624C6750">
      <w:start w:val="1"/>
      <w:numFmt w:val="bullet"/>
      <w:lvlText w:val="o"/>
      <w:lvlJc w:val="left"/>
      <w:pPr>
        <w:tabs>
          <w:tab w:val="num" w:pos="3600"/>
        </w:tabs>
        <w:ind w:left="3600" w:hanging="360"/>
      </w:pPr>
      <w:rPr>
        <w:rFonts w:ascii="Courier New" w:hAnsi="Courier New"/>
      </w:rPr>
    </w:lvl>
    <w:lvl w:ilvl="5" w:tplc="E702FF96">
      <w:start w:val="1"/>
      <w:numFmt w:val="bullet"/>
      <w:lvlText w:val=""/>
      <w:lvlJc w:val="left"/>
      <w:pPr>
        <w:tabs>
          <w:tab w:val="num" w:pos="4320"/>
        </w:tabs>
        <w:ind w:left="4320" w:hanging="360"/>
      </w:pPr>
      <w:rPr>
        <w:rFonts w:ascii="Wingdings" w:hAnsi="Wingdings"/>
      </w:rPr>
    </w:lvl>
    <w:lvl w:ilvl="6" w:tplc="BF4423A4">
      <w:start w:val="1"/>
      <w:numFmt w:val="bullet"/>
      <w:lvlText w:val=""/>
      <w:lvlJc w:val="left"/>
      <w:pPr>
        <w:tabs>
          <w:tab w:val="num" w:pos="5040"/>
        </w:tabs>
        <w:ind w:left="5040" w:hanging="360"/>
      </w:pPr>
      <w:rPr>
        <w:rFonts w:ascii="Symbol" w:hAnsi="Symbol"/>
      </w:rPr>
    </w:lvl>
    <w:lvl w:ilvl="7" w:tplc="C79E91FC">
      <w:start w:val="1"/>
      <w:numFmt w:val="bullet"/>
      <w:lvlText w:val="o"/>
      <w:lvlJc w:val="left"/>
      <w:pPr>
        <w:tabs>
          <w:tab w:val="num" w:pos="5760"/>
        </w:tabs>
        <w:ind w:left="5760" w:hanging="360"/>
      </w:pPr>
      <w:rPr>
        <w:rFonts w:ascii="Courier New" w:hAnsi="Courier New"/>
      </w:rPr>
    </w:lvl>
    <w:lvl w:ilvl="8" w:tplc="16D66D54">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tplc="FE106C26">
      <w:start w:val="1"/>
      <w:numFmt w:val="bullet"/>
      <w:lvlText w:val=""/>
      <w:lvlJc w:val="left"/>
      <w:pPr>
        <w:ind w:left="720" w:hanging="360"/>
      </w:pPr>
      <w:rPr>
        <w:rFonts w:ascii="Symbol" w:hAnsi="Symbol"/>
      </w:rPr>
    </w:lvl>
    <w:lvl w:ilvl="1" w:tplc="880478C2">
      <w:start w:val="1"/>
      <w:numFmt w:val="bullet"/>
      <w:lvlText w:val="o"/>
      <w:lvlJc w:val="left"/>
      <w:pPr>
        <w:tabs>
          <w:tab w:val="num" w:pos="1440"/>
        </w:tabs>
        <w:ind w:left="1440" w:hanging="360"/>
      </w:pPr>
      <w:rPr>
        <w:rFonts w:ascii="Courier New" w:hAnsi="Courier New"/>
      </w:rPr>
    </w:lvl>
    <w:lvl w:ilvl="2" w:tplc="2CAE9B26">
      <w:start w:val="1"/>
      <w:numFmt w:val="bullet"/>
      <w:lvlText w:val=""/>
      <w:lvlJc w:val="left"/>
      <w:pPr>
        <w:tabs>
          <w:tab w:val="num" w:pos="2160"/>
        </w:tabs>
        <w:ind w:left="2160" w:hanging="360"/>
      </w:pPr>
      <w:rPr>
        <w:rFonts w:ascii="Wingdings" w:hAnsi="Wingdings"/>
      </w:rPr>
    </w:lvl>
    <w:lvl w:ilvl="3" w:tplc="97AE74E2">
      <w:start w:val="1"/>
      <w:numFmt w:val="bullet"/>
      <w:lvlText w:val=""/>
      <w:lvlJc w:val="left"/>
      <w:pPr>
        <w:tabs>
          <w:tab w:val="num" w:pos="2880"/>
        </w:tabs>
        <w:ind w:left="2880" w:hanging="360"/>
      </w:pPr>
      <w:rPr>
        <w:rFonts w:ascii="Symbol" w:hAnsi="Symbol"/>
      </w:rPr>
    </w:lvl>
    <w:lvl w:ilvl="4" w:tplc="90245070">
      <w:start w:val="1"/>
      <w:numFmt w:val="bullet"/>
      <w:lvlText w:val="o"/>
      <w:lvlJc w:val="left"/>
      <w:pPr>
        <w:tabs>
          <w:tab w:val="num" w:pos="3600"/>
        </w:tabs>
        <w:ind w:left="3600" w:hanging="360"/>
      </w:pPr>
      <w:rPr>
        <w:rFonts w:ascii="Courier New" w:hAnsi="Courier New"/>
      </w:rPr>
    </w:lvl>
    <w:lvl w:ilvl="5" w:tplc="3794942E">
      <w:start w:val="1"/>
      <w:numFmt w:val="bullet"/>
      <w:lvlText w:val=""/>
      <w:lvlJc w:val="left"/>
      <w:pPr>
        <w:tabs>
          <w:tab w:val="num" w:pos="4320"/>
        </w:tabs>
        <w:ind w:left="4320" w:hanging="360"/>
      </w:pPr>
      <w:rPr>
        <w:rFonts w:ascii="Wingdings" w:hAnsi="Wingdings"/>
      </w:rPr>
    </w:lvl>
    <w:lvl w:ilvl="6" w:tplc="17BCE4EC">
      <w:start w:val="1"/>
      <w:numFmt w:val="bullet"/>
      <w:lvlText w:val=""/>
      <w:lvlJc w:val="left"/>
      <w:pPr>
        <w:tabs>
          <w:tab w:val="num" w:pos="5040"/>
        </w:tabs>
        <w:ind w:left="5040" w:hanging="360"/>
      </w:pPr>
      <w:rPr>
        <w:rFonts w:ascii="Symbol" w:hAnsi="Symbol"/>
      </w:rPr>
    </w:lvl>
    <w:lvl w:ilvl="7" w:tplc="E440F7F0">
      <w:start w:val="1"/>
      <w:numFmt w:val="bullet"/>
      <w:lvlText w:val="o"/>
      <w:lvlJc w:val="left"/>
      <w:pPr>
        <w:tabs>
          <w:tab w:val="num" w:pos="5760"/>
        </w:tabs>
        <w:ind w:left="5760" w:hanging="360"/>
      </w:pPr>
      <w:rPr>
        <w:rFonts w:ascii="Courier New" w:hAnsi="Courier New"/>
      </w:rPr>
    </w:lvl>
    <w:lvl w:ilvl="8" w:tplc="56C06D6A">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AD8EA6B0"/>
    <w:lvl w:ilvl="0" w:tplc="225471F4">
      <w:start w:val="1"/>
      <w:numFmt w:val="bullet"/>
      <w:lvlText w:val=""/>
      <w:lvlJc w:val="left"/>
      <w:pPr>
        <w:ind w:left="360" w:hanging="360"/>
      </w:pPr>
      <w:rPr>
        <w:rFonts w:ascii="Symbol" w:hAnsi="Symbol"/>
      </w:rPr>
    </w:lvl>
    <w:lvl w:ilvl="1" w:tplc="28F4659C">
      <w:start w:val="1"/>
      <w:numFmt w:val="bullet"/>
      <w:lvlText w:val="o"/>
      <w:lvlJc w:val="left"/>
      <w:pPr>
        <w:tabs>
          <w:tab w:val="num" w:pos="1080"/>
        </w:tabs>
        <w:ind w:left="1080" w:hanging="360"/>
      </w:pPr>
      <w:rPr>
        <w:rFonts w:ascii="Courier New" w:hAnsi="Courier New"/>
      </w:rPr>
    </w:lvl>
    <w:lvl w:ilvl="2" w:tplc="A156CEB4">
      <w:start w:val="1"/>
      <w:numFmt w:val="bullet"/>
      <w:lvlText w:val=""/>
      <w:lvlJc w:val="left"/>
      <w:pPr>
        <w:tabs>
          <w:tab w:val="num" w:pos="1800"/>
        </w:tabs>
        <w:ind w:left="1800" w:hanging="360"/>
      </w:pPr>
      <w:rPr>
        <w:rFonts w:ascii="Wingdings" w:hAnsi="Wingdings"/>
      </w:rPr>
    </w:lvl>
    <w:lvl w:ilvl="3" w:tplc="8E6667D8">
      <w:start w:val="1"/>
      <w:numFmt w:val="bullet"/>
      <w:lvlText w:val=""/>
      <w:lvlJc w:val="left"/>
      <w:pPr>
        <w:tabs>
          <w:tab w:val="num" w:pos="2520"/>
        </w:tabs>
        <w:ind w:left="2520" w:hanging="360"/>
      </w:pPr>
      <w:rPr>
        <w:rFonts w:ascii="Symbol" w:hAnsi="Symbol"/>
      </w:rPr>
    </w:lvl>
    <w:lvl w:ilvl="4" w:tplc="1F16F2B0">
      <w:start w:val="1"/>
      <w:numFmt w:val="bullet"/>
      <w:lvlText w:val="o"/>
      <w:lvlJc w:val="left"/>
      <w:pPr>
        <w:tabs>
          <w:tab w:val="num" w:pos="3240"/>
        </w:tabs>
        <w:ind w:left="3240" w:hanging="360"/>
      </w:pPr>
      <w:rPr>
        <w:rFonts w:ascii="Courier New" w:hAnsi="Courier New"/>
      </w:rPr>
    </w:lvl>
    <w:lvl w:ilvl="5" w:tplc="00504204">
      <w:start w:val="1"/>
      <w:numFmt w:val="bullet"/>
      <w:lvlText w:val=""/>
      <w:lvlJc w:val="left"/>
      <w:pPr>
        <w:tabs>
          <w:tab w:val="num" w:pos="3960"/>
        </w:tabs>
        <w:ind w:left="3960" w:hanging="360"/>
      </w:pPr>
      <w:rPr>
        <w:rFonts w:ascii="Wingdings" w:hAnsi="Wingdings"/>
      </w:rPr>
    </w:lvl>
    <w:lvl w:ilvl="6" w:tplc="FC54C072">
      <w:start w:val="1"/>
      <w:numFmt w:val="bullet"/>
      <w:lvlText w:val=""/>
      <w:lvlJc w:val="left"/>
      <w:pPr>
        <w:tabs>
          <w:tab w:val="num" w:pos="4680"/>
        </w:tabs>
        <w:ind w:left="4680" w:hanging="360"/>
      </w:pPr>
      <w:rPr>
        <w:rFonts w:ascii="Symbol" w:hAnsi="Symbol"/>
      </w:rPr>
    </w:lvl>
    <w:lvl w:ilvl="7" w:tplc="8F10D5F6">
      <w:start w:val="1"/>
      <w:numFmt w:val="bullet"/>
      <w:lvlText w:val="o"/>
      <w:lvlJc w:val="left"/>
      <w:pPr>
        <w:tabs>
          <w:tab w:val="num" w:pos="5400"/>
        </w:tabs>
        <w:ind w:left="5400" w:hanging="360"/>
      </w:pPr>
      <w:rPr>
        <w:rFonts w:ascii="Courier New" w:hAnsi="Courier New"/>
      </w:rPr>
    </w:lvl>
    <w:lvl w:ilvl="8" w:tplc="BDC26F36">
      <w:start w:val="1"/>
      <w:numFmt w:val="bullet"/>
      <w:lvlText w:val=""/>
      <w:lvlJc w:val="left"/>
      <w:pPr>
        <w:tabs>
          <w:tab w:val="num" w:pos="6120"/>
        </w:tabs>
        <w:ind w:left="6120" w:hanging="360"/>
      </w:pPr>
      <w:rPr>
        <w:rFonts w:ascii="Wingdings" w:hAnsi="Wingdings"/>
      </w:rPr>
    </w:lvl>
  </w:abstractNum>
  <w:abstractNum w:abstractNumId="39">
    <w:nsid w:val="28E63BBE"/>
    <w:multiLevelType w:val="hybridMultilevel"/>
    <w:tmpl w:val="7472D0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376E3B76"/>
    <w:multiLevelType w:val="hybridMultilevel"/>
    <w:tmpl w:val="5944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A876718"/>
    <w:multiLevelType w:val="hybridMultilevel"/>
    <w:tmpl w:val="9FBEBD26"/>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2">
    <w:nsid w:val="5A52531A"/>
    <w:multiLevelType w:val="hybridMultilevel"/>
    <w:tmpl w:val="BCEC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217406"/>
    <w:multiLevelType w:val="hybridMultilevel"/>
    <w:tmpl w:val="BB0E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90069D"/>
    <w:multiLevelType w:val="hybridMultilevel"/>
    <w:tmpl w:val="CDD4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B7F7D51"/>
    <w:multiLevelType w:val="hybridMultilevel"/>
    <w:tmpl w:val="CC5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7B02"/>
    <w:multiLevelType w:val="hybridMultilevel"/>
    <w:tmpl w:val="A106E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45"/>
  </w:num>
  <w:num w:numId="41">
    <w:abstractNumId w:val="42"/>
  </w:num>
  <w:num w:numId="42">
    <w:abstractNumId w:val="41"/>
  </w:num>
  <w:num w:numId="43">
    <w:abstractNumId w:val="43"/>
  </w:num>
  <w:num w:numId="44">
    <w:abstractNumId w:val="46"/>
  </w:num>
  <w:num w:numId="45">
    <w:abstractNumId w:val="39"/>
  </w:num>
  <w:num w:numId="46">
    <w:abstractNumId w:val="4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TrueType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05"/>
    <w:rsid w:val="00007E2E"/>
    <w:rsid w:val="00012E96"/>
    <w:rsid w:val="00016972"/>
    <w:rsid w:val="00044D2F"/>
    <w:rsid w:val="000464CE"/>
    <w:rsid w:val="0004663E"/>
    <w:rsid w:val="00082E61"/>
    <w:rsid w:val="000A3BF4"/>
    <w:rsid w:val="000D2738"/>
    <w:rsid w:val="000F5CD7"/>
    <w:rsid w:val="0011061E"/>
    <w:rsid w:val="001127FC"/>
    <w:rsid w:val="00140ED4"/>
    <w:rsid w:val="001756AF"/>
    <w:rsid w:val="0018559B"/>
    <w:rsid w:val="001A2290"/>
    <w:rsid w:val="001B0870"/>
    <w:rsid w:val="001B6E15"/>
    <w:rsid w:val="001D2995"/>
    <w:rsid w:val="001E6AD2"/>
    <w:rsid w:val="0021220C"/>
    <w:rsid w:val="0021262F"/>
    <w:rsid w:val="002464C2"/>
    <w:rsid w:val="00247FFA"/>
    <w:rsid w:val="002609CD"/>
    <w:rsid w:val="002E0D67"/>
    <w:rsid w:val="002E1189"/>
    <w:rsid w:val="002F0578"/>
    <w:rsid w:val="00352299"/>
    <w:rsid w:val="00391176"/>
    <w:rsid w:val="003C6BF7"/>
    <w:rsid w:val="003D4502"/>
    <w:rsid w:val="00400439"/>
    <w:rsid w:val="004331E7"/>
    <w:rsid w:val="00494668"/>
    <w:rsid w:val="004C773B"/>
    <w:rsid w:val="00572151"/>
    <w:rsid w:val="005B2505"/>
    <w:rsid w:val="005B554A"/>
    <w:rsid w:val="005B75F4"/>
    <w:rsid w:val="005F4B3A"/>
    <w:rsid w:val="005F7948"/>
    <w:rsid w:val="0060699B"/>
    <w:rsid w:val="00666815"/>
    <w:rsid w:val="00667D49"/>
    <w:rsid w:val="006870CA"/>
    <w:rsid w:val="0069487E"/>
    <w:rsid w:val="006A1F36"/>
    <w:rsid w:val="006A3533"/>
    <w:rsid w:val="006B3D15"/>
    <w:rsid w:val="006B66C3"/>
    <w:rsid w:val="006E40F7"/>
    <w:rsid w:val="0071132D"/>
    <w:rsid w:val="007142FF"/>
    <w:rsid w:val="00735E37"/>
    <w:rsid w:val="00745C23"/>
    <w:rsid w:val="00745D7B"/>
    <w:rsid w:val="00754FBA"/>
    <w:rsid w:val="00760E6D"/>
    <w:rsid w:val="00761F6C"/>
    <w:rsid w:val="00783640"/>
    <w:rsid w:val="007D03E7"/>
    <w:rsid w:val="007E3800"/>
    <w:rsid w:val="00821CB0"/>
    <w:rsid w:val="00830B3E"/>
    <w:rsid w:val="0089186C"/>
    <w:rsid w:val="008B6A3E"/>
    <w:rsid w:val="008B6E9C"/>
    <w:rsid w:val="008C3C65"/>
    <w:rsid w:val="008F2806"/>
    <w:rsid w:val="00925DD9"/>
    <w:rsid w:val="0092696C"/>
    <w:rsid w:val="009515B2"/>
    <w:rsid w:val="00990AE2"/>
    <w:rsid w:val="009A130B"/>
    <w:rsid w:val="009E640D"/>
    <w:rsid w:val="009F71A8"/>
    <w:rsid w:val="009F7A47"/>
    <w:rsid w:val="00A06527"/>
    <w:rsid w:val="00A22C12"/>
    <w:rsid w:val="00A23434"/>
    <w:rsid w:val="00A32B3C"/>
    <w:rsid w:val="00A44A5B"/>
    <w:rsid w:val="00A465FD"/>
    <w:rsid w:val="00A60419"/>
    <w:rsid w:val="00AD0970"/>
    <w:rsid w:val="00B068FA"/>
    <w:rsid w:val="00B35A8C"/>
    <w:rsid w:val="00B72A65"/>
    <w:rsid w:val="00B956DD"/>
    <w:rsid w:val="00BC6128"/>
    <w:rsid w:val="00BE1FEF"/>
    <w:rsid w:val="00BE20AF"/>
    <w:rsid w:val="00C02398"/>
    <w:rsid w:val="00C14C91"/>
    <w:rsid w:val="00C54ED7"/>
    <w:rsid w:val="00C56C56"/>
    <w:rsid w:val="00C57B00"/>
    <w:rsid w:val="00C70C23"/>
    <w:rsid w:val="00CA1417"/>
    <w:rsid w:val="00CB1223"/>
    <w:rsid w:val="00D369FD"/>
    <w:rsid w:val="00D7166F"/>
    <w:rsid w:val="00D82D5B"/>
    <w:rsid w:val="00D87DB7"/>
    <w:rsid w:val="00D95B95"/>
    <w:rsid w:val="00DA3E61"/>
    <w:rsid w:val="00DC6FB5"/>
    <w:rsid w:val="00DE407B"/>
    <w:rsid w:val="00E645BD"/>
    <w:rsid w:val="00E6481E"/>
    <w:rsid w:val="00E707FB"/>
    <w:rsid w:val="00E95A81"/>
    <w:rsid w:val="00F61AA0"/>
    <w:rsid w:val="00F70E31"/>
    <w:rsid w:val="00FA712B"/>
    <w:rsid w:val="00FC1EE7"/>
    <w:rsid w:val="00FD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CE612"/>
  <w15:docId w15:val="{BC686B0F-FC1D-474E-8876-6CF149A8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skn-slo8fontsize">
    <w:name w:val="document_skn-slo8_fontsize"/>
    <w:basedOn w:val="Normal"/>
    <w:rPr>
      <w:sz w:val="20"/>
      <w:szCs w:val="20"/>
    </w:rPr>
  </w:style>
  <w:style w:type="character" w:customStyle="1" w:styleId="documentskn-slo8top-sectionleft-box">
    <w:name w:val="document_skn-slo8_top-section_left-box"/>
    <w:basedOn w:val="DefaultParagraphFont"/>
    <w:rPr>
      <w:shd w:val="clear" w:color="auto" w:fill="19509F"/>
    </w:rPr>
  </w:style>
  <w:style w:type="paragraph" w:customStyle="1" w:styleId="documentskn-slo8name-secsection">
    <w:name w:val="document_skn-slo8_name-sec_section"/>
    <w:basedOn w:val="Normal"/>
    <w:rPr>
      <w:color w:val="FFFFFF"/>
    </w:rPr>
  </w:style>
  <w:style w:type="paragraph" w:customStyle="1" w:styleId="documentskn-slo8top-sectionleft-boxparagraph">
    <w:name w:val="document_skn-slo8_top-section_left-box_paragraph"/>
    <w:basedOn w:val="Normal"/>
  </w:style>
  <w:style w:type="paragraph" w:customStyle="1" w:styleId="documentskn-slo8txt-bold">
    <w:name w:val="document_skn-slo8_txt-bold"/>
    <w:basedOn w:val="Normal"/>
    <w:rPr>
      <w:b/>
      <w:bCs/>
    </w:rPr>
  </w:style>
  <w:style w:type="character" w:customStyle="1" w:styleId="documentskn-slo8namespan">
    <w:name w:val="document_skn-slo8_name_span"/>
    <w:basedOn w:val="DefaultParagraphFont"/>
    <w:rPr>
      <w:color w:val="FFFFFF"/>
    </w:rPr>
  </w:style>
  <w:style w:type="character" w:customStyle="1" w:styleId="documentskn-slo8txt-boldCharacter">
    <w:name w:val="document_skn-slo8_txt-bold Character"/>
    <w:basedOn w:val="DefaultParagraphFont"/>
    <w:rPr>
      <w:b/>
      <w:bCs/>
    </w:rPr>
  </w:style>
  <w:style w:type="paragraph" w:customStyle="1" w:styleId="div">
    <w:name w:val="div"/>
    <w:basedOn w:val="Normal"/>
  </w:style>
  <w:style w:type="character" w:customStyle="1" w:styleId="divCharacter">
    <w:name w:val="div Character"/>
    <w:basedOn w:val="DefaultParagraphFont"/>
    <w:rPr>
      <w:bdr w:val="none" w:sz="0" w:space="0" w:color="auto"/>
      <w:vertAlign w:val="baseline"/>
    </w:rPr>
  </w:style>
  <w:style w:type="character" w:customStyle="1" w:styleId="documentskn-slo8resume-title">
    <w:name w:val="document_skn-slo8_resume-title"/>
    <w:basedOn w:val="DefaultParagraphFont"/>
  </w:style>
  <w:style w:type="character" w:customStyle="1" w:styleId="span">
    <w:name w:val="span"/>
    <w:basedOn w:val="DefaultParagraphFont"/>
    <w:rPr>
      <w:bdr w:val="none" w:sz="0" w:space="0" w:color="auto"/>
      <w:vertAlign w:val="baseline"/>
    </w:rPr>
  </w:style>
  <w:style w:type="paragraph" w:customStyle="1" w:styleId="documentskn-slo8top-sectionleft-boxParagraph0">
    <w:name w:val="document_skn-slo8_top-section_left-box Paragraph"/>
    <w:basedOn w:val="Normal"/>
    <w:pPr>
      <w:shd w:val="clear" w:color="auto" w:fill="19509F"/>
      <w:textAlignment w:val="bottom"/>
    </w:pPr>
    <w:rPr>
      <w:shd w:val="clear" w:color="auto" w:fill="19509F"/>
    </w:rPr>
  </w:style>
  <w:style w:type="character" w:customStyle="1" w:styleId="documentskn-slo8top-sectionright-box">
    <w:name w:val="document_skn-slo8_top-section_right-box"/>
    <w:basedOn w:val="DefaultParagraphFont"/>
    <w:rPr>
      <w:shd w:val="clear" w:color="auto" w:fill="19509F"/>
    </w:rPr>
  </w:style>
  <w:style w:type="paragraph" w:customStyle="1" w:styleId="documentskn-slo8cntc-secsection">
    <w:name w:val="document_skn-slo8_cntc-sec_section"/>
    <w:basedOn w:val="Normal"/>
    <w:rPr>
      <w:color w:val="FFFFFF"/>
    </w:rPr>
  </w:style>
  <w:style w:type="paragraph" w:customStyle="1" w:styleId="documentskn-slo8cntc-secaddressdiv">
    <w:name w:val="document_skn-slo8_cntc-sec_address_div"/>
    <w:basedOn w:val="Normal"/>
  </w:style>
  <w:style w:type="character" w:customStyle="1" w:styleId="documentskn-slo8cntc-secspan">
    <w:name w:val="document_skn-slo8_cntc-sec_span"/>
    <w:basedOn w:val="DefaultParagraphFont"/>
    <w:rPr>
      <w:color w:val="FFFFFF"/>
    </w:rPr>
  </w:style>
  <w:style w:type="paragraph" w:customStyle="1" w:styleId="documentskn-slo8cntc-secaddressdivnth-last-child1">
    <w:name w:val="document_skn-slo8_cntc-sec_address_div_nth-last-child(1)"/>
    <w:basedOn w:val="Normal"/>
  </w:style>
  <w:style w:type="table" w:customStyle="1" w:styleId="documentskn-slo8top-section">
    <w:name w:val="document_skn-slo8_top-section"/>
    <w:basedOn w:val="TableNormal"/>
    <w:tblPr>
      <w:tblInd w:w="0" w:type="dxa"/>
      <w:tblCellMar>
        <w:top w:w="0" w:type="dxa"/>
        <w:left w:w="108" w:type="dxa"/>
        <w:bottom w:w="0" w:type="dxa"/>
        <w:right w:w="108" w:type="dxa"/>
      </w:tblCellMar>
    </w:tblPr>
  </w:style>
  <w:style w:type="character" w:customStyle="1" w:styleId="documentskn-slo8parent-containersummaryparagraph">
    <w:name w:val="document_skn-slo8_parent-container_summary_paragraph"/>
    <w:basedOn w:val="DefaultParagraphFont"/>
    <w:rPr>
      <w:shd w:val="clear" w:color="auto" w:fill="F5F5F5"/>
    </w:rPr>
  </w:style>
  <w:style w:type="paragraph" w:customStyle="1" w:styleId="documentskn-slo8summarysinglecolumn">
    <w:name w:val="document_skn-slo8_summary_singlecolumn"/>
    <w:basedOn w:val="Normal"/>
    <w:pPr>
      <w:spacing w:line="280" w:lineRule="atLeast"/>
    </w:pPr>
  </w:style>
  <w:style w:type="paragraph" w:customStyle="1" w:styleId="p">
    <w:name w:val="p"/>
    <w:basedOn w:val="Normal"/>
  </w:style>
  <w:style w:type="character" w:customStyle="1" w:styleId="documentskn-slo8summarysinglecolumnCharacter">
    <w:name w:val="document_skn-slo8_summary_singlecolumn Character"/>
    <w:basedOn w:val="DefaultParagraphFont"/>
  </w:style>
  <w:style w:type="table" w:customStyle="1" w:styleId="documentskn-slo8parent-containersummary">
    <w:name w:val="document_skn-slo8_parent-container_summary"/>
    <w:basedOn w:val="TableNormal"/>
    <w:tblPr>
      <w:tblInd w:w="0" w:type="dxa"/>
      <w:tblCellMar>
        <w:top w:w="0" w:type="dxa"/>
        <w:left w:w="108" w:type="dxa"/>
        <w:bottom w:w="0" w:type="dxa"/>
        <w:right w:w="108" w:type="dxa"/>
      </w:tblCellMar>
    </w:tblPr>
  </w:style>
  <w:style w:type="paragraph" w:customStyle="1" w:styleId="documentskn-slo8summarysection">
    <w:name w:val="document_skn-slo8_summary + section"/>
    <w:basedOn w:val="Normal"/>
  </w:style>
  <w:style w:type="paragraph" w:customStyle="1" w:styleId="documentskn-slo8heading">
    <w:name w:val="document_skn-slo8_heading"/>
    <w:basedOn w:val="Normal"/>
    <w:rPr>
      <w:b/>
      <w:bCs/>
      <w:caps/>
      <w:color w:val="000000"/>
      <w:spacing w:val="6"/>
    </w:rPr>
  </w:style>
  <w:style w:type="paragraph" w:customStyle="1" w:styleId="documentskn-slo8sectiontitle">
    <w:name w:val="document_skn-slo8_sectiontitle"/>
    <w:basedOn w:val="Normal"/>
    <w:pPr>
      <w:spacing w:line="260" w:lineRule="atLeast"/>
    </w:pPr>
    <w:rPr>
      <w:sz w:val="22"/>
      <w:szCs w:val="22"/>
    </w:rPr>
  </w:style>
  <w:style w:type="character" w:customStyle="1" w:styleId="documentskn-slo8sectiontitleCharacter">
    <w:name w:val="document_skn-slo8_sectiontitle Character"/>
    <w:basedOn w:val="DefaultParagraphFont"/>
    <w:rPr>
      <w:sz w:val="22"/>
      <w:szCs w:val="22"/>
    </w:rPr>
  </w:style>
  <w:style w:type="paragraph" w:customStyle="1" w:styleId="documentskn-slo8firstparagraph">
    <w:name w:val="document_skn-slo8_firstparagraph"/>
    <w:basedOn w:val="Normal"/>
  </w:style>
  <w:style w:type="paragraph" w:customStyle="1" w:styleId="documentskn-slo8singlecolumn">
    <w:name w:val="document_skn-slo8_singlecolumn"/>
    <w:basedOn w:val="Normal"/>
  </w:style>
  <w:style w:type="character" w:customStyle="1" w:styleId="paraheadertableparaheaderleftCell">
    <w:name w:val="para_header_table_para_header_leftCell"/>
    <w:basedOn w:val="DefaultParagraphFont"/>
  </w:style>
  <w:style w:type="character" w:customStyle="1" w:styleId="paraheadertablecomp-detail">
    <w:name w:val="para_header_table_comp-detail"/>
    <w:basedOn w:val="DefaultParagraphFont"/>
  </w:style>
  <w:style w:type="character" w:customStyle="1" w:styleId="documentskn-slo8txt-itl">
    <w:name w:val="document_skn-slo8_txt-itl"/>
    <w:basedOn w:val="DefaultParagraphFont"/>
    <w:rPr>
      <w:i/>
      <w:iCs/>
    </w:rPr>
  </w:style>
  <w:style w:type="character" w:customStyle="1" w:styleId="paraheadertabledate-detail">
    <w:name w:val="para_header_table_date-detail"/>
    <w:basedOn w:val="DefaultParagraphFont"/>
  </w:style>
  <w:style w:type="character" w:customStyle="1" w:styleId="documentskn-slo8sectionjobdate">
    <w:name w:val="document_skn-slo8_section_jobdate"/>
    <w:basedOn w:val="DefaultParagraphFont"/>
  </w:style>
  <w:style w:type="character" w:customStyle="1" w:styleId="paraheadertableparaheaderrightCell">
    <w:name w:val="para_header_table_para_header_rightCell"/>
    <w:basedOn w:val="DefaultParagraphFont"/>
  </w:style>
  <w:style w:type="table" w:customStyle="1" w:styleId="paraheadertable">
    <w:name w:val="para_header_table"/>
    <w:basedOn w:val="TableNormal"/>
    <w:tblPr>
      <w:tblInd w:w="0" w:type="dxa"/>
      <w:tblCellMar>
        <w:top w:w="0" w:type="dxa"/>
        <w:left w:w="108" w:type="dxa"/>
        <w:bottom w:w="0" w:type="dxa"/>
        <w:right w:w="108" w:type="dxa"/>
      </w:tblCellMar>
    </w:tblPr>
  </w:style>
  <w:style w:type="paragraph" w:customStyle="1" w:styleId="documentskn-slo8ulli">
    <w:name w:val="document_skn-slo8_ul_li"/>
    <w:basedOn w:val="Normal"/>
  </w:style>
  <w:style w:type="paragraph" w:customStyle="1" w:styleId="documentskn-slo8paragraph">
    <w:name w:val="document_skn-slo8_paragraph"/>
    <w:basedOn w:val="Normal"/>
  </w:style>
  <w:style w:type="paragraph" w:customStyle="1" w:styleId="documentskn-slo8twocolsectionparagraph">
    <w:name w:val="document_skn-slo8_twocolsection_paragraph"/>
    <w:basedOn w:val="Normal"/>
  </w:style>
  <w:style w:type="paragraph" w:customStyle="1" w:styleId="documentskn-slo8paddedline">
    <w:name w:val="document_skn-slo8_paddedline"/>
    <w:basedOn w:val="Normal"/>
  </w:style>
  <w:style w:type="character" w:customStyle="1" w:styleId="documentskn-slo8educationPARAGRAPHEDUCsinglecolumnpaddedlinedegree-detailparaheaderleftCell">
    <w:name w:val="document_skn-slo8_education_PARAGRAPH_EDUC_singlecolumn_paddedline_degree-detail_para_header_leftCell"/>
    <w:basedOn w:val="DefaultParagraphFont"/>
  </w:style>
  <w:style w:type="character" w:customStyle="1" w:styleId="documentskn-slo8educationPARAGRAPHEDUCsinglecolumnpaddedlinedegree-detailmxwid">
    <w:name w:val="document_skn-slo8_education_PARAGRAPH_EDUC_singlecolumn_paddedline_degree-detail_mxwid"/>
    <w:basedOn w:val="DefaultParagraphFont"/>
  </w:style>
  <w:style w:type="paragraph" w:customStyle="1" w:styleId="documentskn-slo8txt-itlParagraph">
    <w:name w:val="document_skn-slo8_txt-itl Paragraph"/>
    <w:basedOn w:val="Normal"/>
    <w:rPr>
      <w:i/>
      <w:iCs/>
    </w:rPr>
  </w:style>
  <w:style w:type="character" w:customStyle="1" w:styleId="documentskn-slo8educationPARAGRAPHEDUCsinglecolumnpaddedlinedegree-detaildateswrapperedu">
    <w:name w:val="document_skn-slo8_education_PARAGRAPH_EDUC_singlecolumn_paddedline_degree-detail_dates_wrapper_edu"/>
    <w:basedOn w:val="DefaultParagraphFont"/>
  </w:style>
  <w:style w:type="character" w:customStyle="1" w:styleId="documentskn-slo8educationPARAGRAPHEDUCsinglecolumnpaddedlinedegree-detailparaheaderrightCell">
    <w:name w:val="document_skn-slo8_education_PARAGRAPH_EDUC_singlecolumn_paddedline_degree-detail_para_header_rightCell"/>
    <w:basedOn w:val="DefaultParagraphFont"/>
  </w:style>
  <w:style w:type="table" w:customStyle="1" w:styleId="documentskn-slo8educationPARAGRAPHEDUCsinglecolumnpaddedlinedegree-detail">
    <w:name w:val="document_skn-slo8_education_PARAGRAPH_EDUC_singlecolumn_paddedline_degree-detail"/>
    <w:basedOn w:val="TableNormal"/>
    <w:tblPr>
      <w:tblInd w:w="0" w:type="dxa"/>
      <w:tblCellMar>
        <w:top w:w="0" w:type="dxa"/>
        <w:left w:w="108" w:type="dxa"/>
        <w:bottom w:w="0" w:type="dxa"/>
        <w:right w:w="108" w:type="dxa"/>
      </w:tblCellMar>
    </w:tblPr>
  </w:style>
  <w:style w:type="character" w:customStyle="1" w:styleId="pCharacter">
    <w:name w:val="p Character"/>
    <w:basedOn w:val="DefaultParagraphFont"/>
    <w:rPr>
      <w:bdr w:val="none" w:sz="0" w:space="0" w:color="auto"/>
      <w:vertAlign w:val="baseline"/>
    </w:rPr>
  </w:style>
  <w:style w:type="character" w:styleId="Hyperlink">
    <w:name w:val="Hyperlink"/>
    <w:basedOn w:val="DefaultParagraphFont"/>
    <w:uiPriority w:val="99"/>
    <w:unhideWhenUsed/>
    <w:rsid w:val="00C54ED7"/>
    <w:rPr>
      <w:color w:val="0000FF" w:themeColor="hyperlink"/>
      <w:u w:val="single"/>
    </w:rPr>
  </w:style>
  <w:style w:type="character" w:customStyle="1" w:styleId="UnresolvedMention">
    <w:name w:val="Unresolved Mention"/>
    <w:basedOn w:val="DefaultParagraphFont"/>
    <w:uiPriority w:val="99"/>
    <w:semiHidden/>
    <w:unhideWhenUsed/>
    <w:rsid w:val="00C5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48851</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Onyinyechukwuka Linda Okonji</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Onyinyechukwuka Linda Okonji</dc:title>
  <dc:creator>Aheybor J. Osaro</dc:creator>
  <cp:lastModifiedBy>Microsoft account</cp:lastModifiedBy>
  <cp:revision>79</cp:revision>
  <dcterms:created xsi:type="dcterms:W3CDTF">2023-06-28T10:17:00Z</dcterms:created>
  <dcterms:modified xsi:type="dcterms:W3CDTF">2023-06-28T16:22:00Z</dcterms:modified>
</cp:coreProperties>
</file>